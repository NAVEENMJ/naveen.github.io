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4FBA" w:rsidRPr="009D2ECA" w:rsidRDefault="00A3161C" w:rsidP="009E0F8B">
      <w:pPr>
        <w:jc w:val="center"/>
        <w:rPr>
          <w:b/>
          <w:sz w:val="32"/>
          <w:szCs w:val="32"/>
          <w:u w:val="single"/>
        </w:rPr>
      </w:pPr>
      <w:r w:rsidRPr="009D2ECA">
        <w:rPr>
          <w:b/>
          <w:sz w:val="32"/>
          <w:szCs w:val="32"/>
          <w:u w:val="single"/>
        </w:rPr>
        <w:t>CURRICULUM VITAE</w:t>
      </w:r>
    </w:p>
    <w:p w:rsidR="00674FBA" w:rsidRPr="00833CAB" w:rsidRDefault="00674FBA" w:rsidP="009E0F8B">
      <w:pPr>
        <w:jc w:val="both"/>
        <w:rPr>
          <w:b/>
          <w:u w:val="single"/>
        </w:rPr>
      </w:pPr>
    </w:p>
    <w:p w:rsidR="005D3559" w:rsidRPr="00833CAB" w:rsidRDefault="005D3559" w:rsidP="009E0F8B">
      <w:pPr>
        <w:pStyle w:val="western"/>
        <w:jc w:val="both"/>
        <w:rPr>
          <w:b/>
        </w:rPr>
      </w:pPr>
    </w:p>
    <w:p w:rsidR="006D67EB" w:rsidRPr="00C25328" w:rsidRDefault="00C25328" w:rsidP="009E0F8B">
      <w:pPr>
        <w:pStyle w:val="western"/>
        <w:jc w:val="both"/>
        <w:rPr>
          <w:b/>
          <w:sz w:val="32"/>
          <w:szCs w:val="32"/>
          <w:u w:val="single"/>
        </w:rPr>
      </w:pPr>
      <w:r>
        <w:rPr>
          <w:b/>
          <w:sz w:val="32"/>
          <w:szCs w:val="32"/>
          <w:u w:val="single"/>
        </w:rPr>
        <w:t>NA</w:t>
      </w:r>
      <w:r w:rsidR="00585185">
        <w:rPr>
          <w:b/>
          <w:sz w:val="32"/>
          <w:szCs w:val="32"/>
          <w:u w:val="single"/>
        </w:rPr>
        <w:t>VEEN</w:t>
      </w:r>
      <w:r>
        <w:rPr>
          <w:b/>
          <w:sz w:val="32"/>
          <w:szCs w:val="32"/>
          <w:u w:val="single"/>
        </w:rPr>
        <w:t>.</w:t>
      </w:r>
      <w:r w:rsidR="00585185">
        <w:rPr>
          <w:b/>
          <w:sz w:val="32"/>
          <w:szCs w:val="32"/>
          <w:u w:val="single"/>
        </w:rPr>
        <w:t>M.J</w:t>
      </w:r>
      <w:r w:rsidR="005D3559" w:rsidRPr="001C6182">
        <w:t xml:space="preserve"> </w:t>
      </w:r>
    </w:p>
    <w:p w:rsidR="005D3559" w:rsidRPr="00F12851" w:rsidRDefault="00585185" w:rsidP="009E0F8B">
      <w:pPr>
        <w:pStyle w:val="western"/>
        <w:jc w:val="both"/>
      </w:pPr>
      <w:r>
        <w:t>Mobile No.:+91</w:t>
      </w:r>
      <w:r w:rsidR="008C720F">
        <w:t>7760281889</w:t>
      </w:r>
    </w:p>
    <w:p w:rsidR="001C7874" w:rsidRPr="00833CAB" w:rsidRDefault="005D3559" w:rsidP="009E0F8B">
      <w:pPr>
        <w:jc w:val="both"/>
        <w:rPr>
          <w:b/>
          <w:u w:val="single"/>
        </w:rPr>
      </w:pPr>
      <w:r w:rsidRPr="00F12851">
        <w:t xml:space="preserve">Email: </w:t>
      </w:r>
      <w:r w:rsidR="00585185">
        <w:rPr>
          <w:bCs/>
        </w:rPr>
        <w:t xml:space="preserve"> </w:t>
      </w:r>
      <w:hyperlink r:id="rId7" w:history="1">
        <w:r w:rsidR="00585185" w:rsidRPr="00C100B8">
          <w:rPr>
            <w:rStyle w:val="Hyperlink"/>
            <w:bCs/>
          </w:rPr>
          <w:t>cnbnaveen@live.</w:t>
        </w:r>
        <w:r w:rsidR="00585185" w:rsidRPr="00C100B8">
          <w:rPr>
            <w:rStyle w:val="Hyperlink"/>
          </w:rPr>
          <w:t>com</w:t>
        </w:r>
      </w:hyperlink>
      <w:r w:rsidR="00585185">
        <w:t xml:space="preserve"> </w:t>
      </w:r>
      <w:r w:rsidRPr="00F12851">
        <w:t xml:space="preserve">       </w:t>
      </w:r>
    </w:p>
    <w:p w:rsidR="001C7874" w:rsidRPr="00833CAB" w:rsidRDefault="00983E90" w:rsidP="009E0F8B">
      <w:pPr>
        <w:jc w:val="both"/>
      </w:pPr>
      <w:r w:rsidRPr="00833CAB">
        <w:t xml:space="preserve">                                                                                                       </w:t>
      </w:r>
      <w:r w:rsidR="001C7874" w:rsidRPr="00833CAB">
        <w:t xml:space="preserve">                 </w:t>
      </w:r>
    </w:p>
    <w:p w:rsidR="001C7874" w:rsidRPr="00833CAB" w:rsidRDefault="001C7874" w:rsidP="009E0F8B">
      <w:pPr>
        <w:pStyle w:val="western"/>
        <w:jc w:val="both"/>
      </w:pPr>
      <w:r w:rsidRPr="00833CAB">
        <w:rPr>
          <w:b/>
          <w:bCs/>
          <w:u w:val="single"/>
        </w:rPr>
        <w:t>Career Objective</w:t>
      </w:r>
      <w:r w:rsidRPr="00833CAB">
        <w:t>: My career objective is to obtain a challengi</w:t>
      </w:r>
      <w:r w:rsidR="006B4C75" w:rsidRPr="00833CAB">
        <w:t xml:space="preserve">ng </w:t>
      </w:r>
      <w:r w:rsidR="00833CAB" w:rsidRPr="00833CAB">
        <w:t xml:space="preserve">and creative </w:t>
      </w:r>
      <w:r w:rsidR="006B4C75" w:rsidRPr="00833CAB">
        <w:t xml:space="preserve">technical position </w:t>
      </w:r>
      <w:r w:rsidR="00833CAB" w:rsidRPr="00833CAB">
        <w:t xml:space="preserve">with a commitment for professional excellence </w:t>
      </w:r>
      <w:r w:rsidRPr="00833CAB">
        <w:t>suitable to</w:t>
      </w:r>
      <w:r w:rsidR="00833CAB" w:rsidRPr="00833CAB">
        <w:t xml:space="preserve"> my skills and, experience, besides </w:t>
      </w:r>
      <w:r w:rsidR="006B4C75" w:rsidRPr="00833CAB">
        <w:t>help</w:t>
      </w:r>
      <w:r w:rsidR="00833CAB" w:rsidRPr="00833CAB">
        <w:t>ing</w:t>
      </w:r>
      <w:r w:rsidR="006B4C75" w:rsidRPr="00833CAB">
        <w:t xml:space="preserve"> </w:t>
      </w:r>
      <w:r w:rsidR="00833CAB" w:rsidRPr="00833CAB">
        <w:t xml:space="preserve">the organization in </w:t>
      </w:r>
      <w:r w:rsidR="006B4C75" w:rsidRPr="00833CAB">
        <w:t>expan</w:t>
      </w:r>
      <w:r w:rsidR="00833CAB" w:rsidRPr="00833CAB">
        <w:t>ding further</w:t>
      </w:r>
      <w:r w:rsidRPr="00833CAB">
        <w:t xml:space="preserve">. </w:t>
      </w:r>
    </w:p>
    <w:p w:rsidR="001C7874" w:rsidRPr="00833CAB" w:rsidRDefault="001C7874" w:rsidP="009E0F8B">
      <w:pPr>
        <w:pStyle w:val="western"/>
        <w:jc w:val="both"/>
      </w:pPr>
    </w:p>
    <w:p w:rsidR="002E194E" w:rsidRDefault="001C7874" w:rsidP="009E0F8B">
      <w:pPr>
        <w:pStyle w:val="western"/>
        <w:jc w:val="both"/>
      </w:pPr>
      <w:r w:rsidRPr="00833CAB">
        <w:rPr>
          <w:b/>
          <w:bCs/>
          <w:u w:val="single"/>
        </w:rPr>
        <w:t xml:space="preserve">Professional </w:t>
      </w:r>
      <w:r w:rsidR="007F411D" w:rsidRPr="00833CAB">
        <w:rPr>
          <w:b/>
          <w:bCs/>
          <w:u w:val="single"/>
        </w:rPr>
        <w:t>Qualification</w:t>
      </w:r>
      <w:r w:rsidRPr="00833CAB">
        <w:t xml:space="preserve">: </w:t>
      </w:r>
    </w:p>
    <w:p w:rsidR="002E194E" w:rsidRPr="00833CAB" w:rsidRDefault="002E194E" w:rsidP="009E0F8B">
      <w:pPr>
        <w:pStyle w:val="western"/>
        <w:jc w:val="both"/>
      </w:pPr>
    </w:p>
    <w:p w:rsidR="00154FC8" w:rsidRDefault="002E194E" w:rsidP="002E194E">
      <w:pPr>
        <w:pStyle w:val="western"/>
        <w:numPr>
          <w:ilvl w:val="0"/>
          <w:numId w:val="14"/>
        </w:numPr>
        <w:jc w:val="both"/>
      </w:pPr>
      <w:r>
        <w:t>B.E</w:t>
      </w:r>
      <w:r w:rsidRPr="00833CAB">
        <w:t xml:space="preserve"> </w:t>
      </w:r>
      <w:r>
        <w:t>[2014</w:t>
      </w:r>
      <w:r w:rsidRPr="00833CAB">
        <w:t xml:space="preserve">] with an aggregate of </w:t>
      </w:r>
      <w:r w:rsidR="00A27C0A">
        <w:t>55</w:t>
      </w:r>
      <w:r w:rsidRPr="00833CAB">
        <w:t xml:space="preserve">% specialized in Electrical and Electronics </w:t>
      </w:r>
      <w:r w:rsidRPr="002B2EC3">
        <w:t xml:space="preserve">Engineering from </w:t>
      </w:r>
      <w:proofErr w:type="spellStart"/>
      <w:r w:rsidRPr="002B2EC3">
        <w:rPr>
          <w:bCs/>
        </w:rPr>
        <w:t>Visvesvaraya</w:t>
      </w:r>
      <w:proofErr w:type="spellEnd"/>
      <w:r w:rsidRPr="002B2EC3">
        <w:rPr>
          <w:bCs/>
        </w:rPr>
        <w:t xml:space="preserve"> Technological University</w:t>
      </w:r>
      <w:r w:rsidRPr="002B2EC3">
        <w:t xml:space="preserve">, </w:t>
      </w:r>
      <w:r w:rsidRPr="002B2EC3">
        <w:rPr>
          <w:shd w:val="clear" w:color="auto" w:fill="FFFFFF"/>
        </w:rPr>
        <w:t>Belgaum</w:t>
      </w:r>
      <w:r w:rsidRPr="002B2EC3">
        <w:t>.</w:t>
      </w:r>
    </w:p>
    <w:p w:rsidR="00833CAB" w:rsidRDefault="00947B71" w:rsidP="009E0F8B">
      <w:pPr>
        <w:pStyle w:val="western"/>
        <w:numPr>
          <w:ilvl w:val="0"/>
          <w:numId w:val="14"/>
        </w:numPr>
        <w:jc w:val="both"/>
      </w:pPr>
      <w:r>
        <w:t>Intermediate Education [2010</w:t>
      </w:r>
      <w:r w:rsidR="00F12851">
        <w:t>] with an aggregate of 82</w:t>
      </w:r>
      <w:r>
        <w:t>.7</w:t>
      </w:r>
      <w:r w:rsidR="00833CAB">
        <w:t xml:space="preserve">% from </w:t>
      </w:r>
      <w:r w:rsidR="00901A0B" w:rsidRPr="00833CAB">
        <w:t>State Intermediate Board, Andhra Pradesh</w:t>
      </w:r>
      <w:r w:rsidR="00901A0B">
        <w:t>.</w:t>
      </w:r>
    </w:p>
    <w:p w:rsidR="00901A0B" w:rsidRDefault="00947B71" w:rsidP="009E0F8B">
      <w:pPr>
        <w:pStyle w:val="western"/>
        <w:numPr>
          <w:ilvl w:val="0"/>
          <w:numId w:val="14"/>
        </w:numPr>
        <w:jc w:val="both"/>
      </w:pPr>
      <w:r>
        <w:t>SSC [2008</w:t>
      </w:r>
      <w:r w:rsidR="00F12851">
        <w:t xml:space="preserve">] with an aggregate </w:t>
      </w:r>
      <w:r>
        <w:t xml:space="preserve">of 79% from ZP High </w:t>
      </w:r>
      <w:proofErr w:type="spellStart"/>
      <w:r>
        <w:t>School,</w:t>
      </w:r>
      <w:r w:rsidR="00F12851">
        <w:t>Hindpur</w:t>
      </w:r>
      <w:proofErr w:type="spellEnd"/>
      <w:r w:rsidR="00901A0B">
        <w:t>.</w:t>
      </w:r>
    </w:p>
    <w:p w:rsidR="00E16454" w:rsidRDefault="00E16454" w:rsidP="00E16454">
      <w:pPr>
        <w:pStyle w:val="western"/>
        <w:ind w:left="450"/>
        <w:jc w:val="both"/>
      </w:pPr>
    </w:p>
    <w:p w:rsidR="00E16454" w:rsidRDefault="00E16454" w:rsidP="00E16454">
      <w:pPr>
        <w:pStyle w:val="western"/>
        <w:ind w:left="450"/>
        <w:jc w:val="both"/>
      </w:pPr>
    </w:p>
    <w:p w:rsidR="00E16454" w:rsidRDefault="00E16454" w:rsidP="00E16454">
      <w:pPr>
        <w:shd w:val="clear" w:color="auto" w:fill="FFFFFF"/>
        <w:suppressAutoHyphens w:val="0"/>
        <w:rPr>
          <w:b/>
          <w:u w:val="single"/>
        </w:rPr>
      </w:pPr>
      <w:r w:rsidRPr="00971A44">
        <w:rPr>
          <w:b/>
          <w:u w:val="single"/>
        </w:rPr>
        <w:t>B.E Project:</w:t>
      </w:r>
    </w:p>
    <w:p w:rsidR="00575455" w:rsidRPr="00971A44" w:rsidRDefault="00575455" w:rsidP="00E16454">
      <w:pPr>
        <w:shd w:val="clear" w:color="auto" w:fill="FFFFFF"/>
        <w:suppressAutoHyphens w:val="0"/>
        <w:rPr>
          <w:b/>
          <w:u w:val="single"/>
        </w:rPr>
      </w:pPr>
    </w:p>
    <w:p w:rsidR="00E16454" w:rsidRDefault="00E16454" w:rsidP="00E16454">
      <w:pPr>
        <w:shd w:val="clear" w:color="auto" w:fill="FFFFFF"/>
        <w:suppressAutoHyphens w:val="0"/>
      </w:pPr>
      <w:proofErr w:type="gramStart"/>
      <w:r w:rsidRPr="00971A44">
        <w:t>“ Automated</w:t>
      </w:r>
      <w:proofErr w:type="gramEnd"/>
      <w:r w:rsidRPr="00971A44">
        <w:t xml:space="preserve"> Accident Zone Detector With Vehicle Speed Controller.”</w:t>
      </w:r>
    </w:p>
    <w:p w:rsidR="00845985" w:rsidRDefault="00845985" w:rsidP="00E16454">
      <w:pPr>
        <w:shd w:val="clear" w:color="auto" w:fill="FFFFFF"/>
        <w:suppressAutoHyphens w:val="0"/>
      </w:pPr>
    </w:p>
    <w:p w:rsidR="00845985" w:rsidRPr="00845985" w:rsidRDefault="00845985" w:rsidP="00845985">
      <w:pPr>
        <w:shd w:val="clear" w:color="auto" w:fill="FFFFFF"/>
        <w:suppressAutoHyphens w:val="0"/>
        <w:rPr>
          <w:b/>
        </w:rPr>
      </w:pPr>
      <w:r w:rsidRPr="00845985">
        <w:rPr>
          <w:b/>
        </w:rPr>
        <w:t>Project objective:</w:t>
      </w:r>
    </w:p>
    <w:p w:rsidR="00845985" w:rsidRPr="00845985" w:rsidRDefault="00845985" w:rsidP="00845985">
      <w:pPr>
        <w:shd w:val="clear" w:color="auto" w:fill="FFFFFF"/>
        <w:suppressAutoHyphens w:val="0"/>
      </w:pPr>
      <w:r w:rsidRPr="00845985">
        <w:t xml:space="preserve">In my project we are detecting the </w:t>
      </w:r>
      <w:r w:rsidRPr="00845985">
        <w:rPr>
          <w:b/>
        </w:rPr>
        <w:t>accident zone</w:t>
      </w:r>
      <w:r w:rsidRPr="00845985">
        <w:t xml:space="preserve"> and then we are controlling the vehicle speed according to the speed which is specified in that zone and also we are also using the </w:t>
      </w:r>
      <w:r w:rsidRPr="00845985">
        <w:rPr>
          <w:b/>
        </w:rPr>
        <w:t>obstacle detectors</w:t>
      </w:r>
      <w:r w:rsidRPr="00845985">
        <w:t xml:space="preserve"> to detect the obstacle or any other like pedestrians who is in the path of the vehicle and we stops the vehicle to avoid damages for the pedestrians, Driver and also for the vehicle and I have used alcohol detector and GSM technology to trace drunk and drive cases.</w:t>
      </w:r>
    </w:p>
    <w:p w:rsidR="00845985" w:rsidRDefault="00845985" w:rsidP="00E16454">
      <w:pPr>
        <w:shd w:val="clear" w:color="auto" w:fill="FFFFFF"/>
        <w:suppressAutoHyphens w:val="0"/>
      </w:pPr>
    </w:p>
    <w:p w:rsidR="00E16454" w:rsidRPr="00833CAB" w:rsidRDefault="00E16454" w:rsidP="00E16454">
      <w:pPr>
        <w:pStyle w:val="western"/>
        <w:ind w:left="450"/>
        <w:jc w:val="both"/>
      </w:pPr>
    </w:p>
    <w:p w:rsidR="00657BB0" w:rsidRPr="00833CAB" w:rsidRDefault="00657BB0" w:rsidP="009E0F8B">
      <w:pPr>
        <w:pStyle w:val="western"/>
        <w:jc w:val="both"/>
        <w:rPr>
          <w:b/>
          <w:bCs/>
          <w:u w:val="single"/>
        </w:rPr>
      </w:pPr>
    </w:p>
    <w:p w:rsidR="001C7874" w:rsidRPr="00833CAB" w:rsidRDefault="00901A0B" w:rsidP="009E0F8B">
      <w:pPr>
        <w:pStyle w:val="western"/>
        <w:jc w:val="both"/>
      </w:pPr>
      <w:r>
        <w:rPr>
          <w:b/>
          <w:bCs/>
          <w:u w:val="single"/>
        </w:rPr>
        <w:t>Work</w:t>
      </w:r>
      <w:r w:rsidR="001C7874" w:rsidRPr="00833CAB">
        <w:rPr>
          <w:b/>
          <w:bCs/>
          <w:u w:val="single"/>
        </w:rPr>
        <w:t xml:space="preserve"> Experience:</w:t>
      </w:r>
      <w:r w:rsidR="00013485" w:rsidRPr="00833CAB">
        <w:t xml:space="preserve"> </w:t>
      </w:r>
    </w:p>
    <w:p w:rsidR="002B2EC3" w:rsidRPr="00EB735C" w:rsidRDefault="002B2EC3" w:rsidP="009E0F8B">
      <w:pPr>
        <w:pStyle w:val="WW-Default"/>
        <w:jc w:val="both"/>
        <w:rPr>
          <w:rFonts w:eastAsia="Times"/>
          <w:lang w:eastAsia="en-US" w:bidi="en-US"/>
        </w:rPr>
      </w:pPr>
    </w:p>
    <w:p w:rsidR="00F75E07" w:rsidRPr="00EB735C" w:rsidRDefault="00EB735C" w:rsidP="009E0F8B">
      <w:pPr>
        <w:numPr>
          <w:ilvl w:val="0"/>
          <w:numId w:val="15"/>
        </w:numPr>
        <w:suppressAutoHyphens w:val="0"/>
        <w:autoSpaceDE w:val="0"/>
        <w:spacing w:line="264" w:lineRule="auto"/>
        <w:jc w:val="both"/>
        <w:rPr>
          <w:rFonts w:eastAsia="Times"/>
          <w:b/>
          <w:bCs/>
          <w:sz w:val="28"/>
          <w:szCs w:val="28"/>
          <w:u w:val="single"/>
          <w:lang w:eastAsia="en-US" w:bidi="en-US"/>
        </w:rPr>
      </w:pPr>
      <w:proofErr w:type="spellStart"/>
      <w:r w:rsidRPr="00EB735C">
        <w:rPr>
          <w:b/>
          <w:color w:val="222222"/>
          <w:sz w:val="28"/>
          <w:szCs w:val="28"/>
          <w:lang w:val="en-IN" w:eastAsia="en-IN"/>
        </w:rPr>
        <w:t>E</w:t>
      </w:r>
      <w:r w:rsidR="009E0F8B">
        <w:rPr>
          <w:b/>
          <w:color w:val="222222"/>
          <w:sz w:val="28"/>
          <w:szCs w:val="28"/>
          <w:lang w:val="en-IN" w:eastAsia="en-IN"/>
        </w:rPr>
        <w:t>mmvee</w:t>
      </w:r>
      <w:proofErr w:type="spellEnd"/>
      <w:r w:rsidR="009E0F8B">
        <w:rPr>
          <w:b/>
          <w:color w:val="222222"/>
          <w:sz w:val="28"/>
          <w:szCs w:val="28"/>
          <w:lang w:val="en-IN" w:eastAsia="en-IN"/>
        </w:rPr>
        <w:t xml:space="preserve"> Photovoltaic Power </w:t>
      </w:r>
      <w:proofErr w:type="spellStart"/>
      <w:r w:rsidR="009E0F8B">
        <w:rPr>
          <w:b/>
          <w:color w:val="222222"/>
          <w:sz w:val="28"/>
          <w:szCs w:val="28"/>
          <w:lang w:val="en-IN" w:eastAsia="en-IN"/>
        </w:rPr>
        <w:t>Pvt</w:t>
      </w:r>
      <w:proofErr w:type="spellEnd"/>
      <w:r w:rsidR="009E0F8B">
        <w:rPr>
          <w:b/>
          <w:color w:val="222222"/>
          <w:sz w:val="28"/>
          <w:szCs w:val="28"/>
          <w:lang w:val="en-IN" w:eastAsia="en-IN"/>
        </w:rPr>
        <w:t xml:space="preserve"> L</w:t>
      </w:r>
      <w:r w:rsidRPr="00EB735C">
        <w:rPr>
          <w:b/>
          <w:color w:val="222222"/>
          <w:sz w:val="28"/>
          <w:szCs w:val="28"/>
          <w:lang w:val="en-IN" w:eastAsia="en-IN"/>
        </w:rPr>
        <w:t>t</w:t>
      </w:r>
      <w:r w:rsidR="009E0F8B">
        <w:rPr>
          <w:b/>
          <w:color w:val="222222"/>
          <w:sz w:val="28"/>
          <w:szCs w:val="28"/>
          <w:lang w:val="en-IN" w:eastAsia="en-IN"/>
        </w:rPr>
        <w:t>d</w:t>
      </w:r>
      <w:r w:rsidR="00F75E07" w:rsidRPr="00EB735C">
        <w:rPr>
          <w:rFonts w:eastAsia="Times"/>
          <w:b/>
          <w:bCs/>
          <w:sz w:val="28"/>
          <w:szCs w:val="28"/>
          <w:lang w:eastAsia="en-US" w:bidi="en-US"/>
        </w:rPr>
        <w:t xml:space="preserve"> </w:t>
      </w:r>
      <w:r w:rsidR="00230B11" w:rsidRPr="00230B11">
        <w:rPr>
          <w:rFonts w:eastAsia="Times"/>
          <w:bCs/>
          <w:sz w:val="28"/>
          <w:szCs w:val="28"/>
          <w:lang w:eastAsia="en-US" w:bidi="en-US"/>
        </w:rPr>
        <w:t>(2.3 Years)</w:t>
      </w:r>
    </w:p>
    <w:p w:rsidR="00D71BDF" w:rsidRDefault="00D71BDF" w:rsidP="00D71BDF">
      <w:pPr>
        <w:pStyle w:val="WW-Default"/>
        <w:ind w:left="360"/>
        <w:jc w:val="both"/>
        <w:rPr>
          <w:rFonts w:eastAsia="Times"/>
          <w:lang w:eastAsia="en-US" w:bidi="en-US"/>
        </w:rPr>
      </w:pPr>
      <w:r w:rsidRPr="00833CAB">
        <w:rPr>
          <w:rFonts w:eastAsia="Times"/>
          <w:b/>
          <w:bCs/>
          <w:lang w:eastAsia="en-US" w:bidi="en-US"/>
        </w:rPr>
        <w:t>Designation</w:t>
      </w:r>
      <w:r w:rsidRPr="00833CAB">
        <w:rPr>
          <w:rFonts w:eastAsia="Times"/>
          <w:b/>
          <w:lang w:eastAsia="en-US" w:bidi="en-US"/>
        </w:rPr>
        <w:t xml:space="preserve">: </w:t>
      </w:r>
      <w:r w:rsidR="00BA1A8C">
        <w:rPr>
          <w:rFonts w:eastAsia="Times"/>
          <w:lang w:eastAsia="en-US" w:bidi="en-US"/>
        </w:rPr>
        <w:t>Graduate E</w:t>
      </w:r>
      <w:r w:rsidR="00BA1A8C" w:rsidRPr="00BA1A8C">
        <w:rPr>
          <w:rFonts w:eastAsia="Times"/>
          <w:lang w:eastAsia="en-US" w:bidi="en-US"/>
        </w:rPr>
        <w:t>ngineer</w:t>
      </w:r>
      <w:r w:rsidR="00C230B7">
        <w:rPr>
          <w:rFonts w:eastAsia="Times"/>
          <w:lang w:eastAsia="en-US" w:bidi="en-US"/>
        </w:rPr>
        <w:t>.</w:t>
      </w:r>
    </w:p>
    <w:p w:rsidR="00C230B7" w:rsidRPr="002B2EC3" w:rsidRDefault="00C230B7" w:rsidP="00D71BDF">
      <w:pPr>
        <w:pStyle w:val="WW-Default"/>
        <w:ind w:left="360"/>
        <w:jc w:val="both"/>
        <w:rPr>
          <w:rFonts w:eastAsia="Times"/>
          <w:b/>
          <w:lang w:eastAsia="en-US" w:bidi="en-US"/>
        </w:rPr>
      </w:pPr>
    </w:p>
    <w:p w:rsidR="009E0F8B" w:rsidRDefault="009E0F8B" w:rsidP="009E0F8B">
      <w:pPr>
        <w:jc w:val="both"/>
        <w:rPr>
          <w:rFonts w:eastAsia="Times"/>
          <w:b/>
          <w:bCs/>
          <w:lang w:eastAsia="en-US" w:bidi="en-US"/>
        </w:rPr>
      </w:pPr>
    </w:p>
    <w:p w:rsidR="009E0F8B" w:rsidRDefault="00F75E07" w:rsidP="009E0F8B">
      <w:pPr>
        <w:jc w:val="both"/>
        <w:rPr>
          <w:rStyle w:val="Strong"/>
          <w:rFonts w:ascii="Cambria" w:hAnsi="Cambria"/>
          <w:b w:val="0"/>
        </w:rPr>
      </w:pPr>
      <w:r w:rsidRPr="00833CAB">
        <w:rPr>
          <w:rFonts w:eastAsia="Times"/>
          <w:b/>
          <w:bCs/>
          <w:lang w:eastAsia="en-US" w:bidi="en-US"/>
        </w:rPr>
        <w:t>Company profile:</w:t>
      </w:r>
      <w:r w:rsidRPr="00833CAB">
        <w:rPr>
          <w:rFonts w:eastAsia="Times"/>
          <w:bCs/>
          <w:lang w:eastAsia="en-US" w:bidi="en-US"/>
        </w:rPr>
        <w:t xml:space="preserve"> </w:t>
      </w:r>
      <w:proofErr w:type="spellStart"/>
      <w:r w:rsidR="009E0F8B">
        <w:rPr>
          <w:rFonts w:eastAsia="Times"/>
          <w:bCs/>
          <w:lang w:eastAsia="en-US" w:bidi="en-US"/>
        </w:rPr>
        <w:t>Emmvee</w:t>
      </w:r>
      <w:proofErr w:type="spellEnd"/>
      <w:r w:rsidR="009E0F8B">
        <w:rPr>
          <w:rFonts w:eastAsia="Times"/>
          <w:bCs/>
          <w:lang w:eastAsia="en-US" w:bidi="en-US"/>
        </w:rPr>
        <w:t xml:space="preserve"> </w:t>
      </w:r>
      <w:r w:rsidRPr="00833CAB">
        <w:t>provide EPC (Engineering, Procurement &amp; Construction) services in the field</w:t>
      </w:r>
      <w:r w:rsidR="009E0F8B">
        <w:t xml:space="preserve"> of Renewable Energy (Solar PV), </w:t>
      </w:r>
      <w:r w:rsidR="009E0F8B">
        <w:rPr>
          <w:rStyle w:val="Strong"/>
          <w:rFonts w:ascii="Cambria" w:hAnsi="Cambria"/>
          <w:b w:val="0"/>
        </w:rPr>
        <w:t>Installing solar PV power plants.</w:t>
      </w:r>
      <w:r w:rsidRPr="00833CAB">
        <w:t xml:space="preserve"> </w:t>
      </w:r>
      <w:r w:rsidR="009E0F8B">
        <w:t xml:space="preserve">&amp; </w:t>
      </w:r>
      <w:r w:rsidRPr="00833CAB">
        <w:rPr>
          <w:rStyle w:val="Strong"/>
          <w:rFonts w:ascii="Cambria" w:hAnsi="Cambria"/>
          <w:b w:val="0"/>
        </w:rPr>
        <w:t>Channel partner of MNRE.</w:t>
      </w:r>
      <w:r w:rsidR="009E0F8B">
        <w:rPr>
          <w:rStyle w:val="Strong"/>
          <w:rFonts w:ascii="Cambria" w:hAnsi="Cambria"/>
          <w:b w:val="0"/>
        </w:rPr>
        <w:t xml:space="preserve"> </w:t>
      </w:r>
    </w:p>
    <w:p w:rsidR="00CB7FAC" w:rsidRDefault="00CB7FAC" w:rsidP="009E0F8B">
      <w:pPr>
        <w:jc w:val="both"/>
        <w:rPr>
          <w:rStyle w:val="Strong"/>
          <w:rFonts w:ascii="Cambria" w:hAnsi="Cambria"/>
          <w:b w:val="0"/>
        </w:rPr>
      </w:pPr>
    </w:p>
    <w:p w:rsidR="00CB7FAC" w:rsidRDefault="00CB7FAC" w:rsidP="009E0F8B">
      <w:pPr>
        <w:jc w:val="both"/>
        <w:rPr>
          <w:rStyle w:val="Strong"/>
          <w:rFonts w:ascii="Cambria" w:hAnsi="Cambria"/>
          <w:b w:val="0"/>
        </w:rPr>
      </w:pPr>
    </w:p>
    <w:p w:rsidR="00CB7FAC" w:rsidRDefault="00CB7FAC" w:rsidP="009E0F8B">
      <w:pPr>
        <w:jc w:val="both"/>
        <w:rPr>
          <w:rStyle w:val="Strong"/>
          <w:rFonts w:ascii="Cambria" w:hAnsi="Cambria"/>
          <w:b w:val="0"/>
        </w:rPr>
      </w:pPr>
    </w:p>
    <w:p w:rsidR="00CB7FAC" w:rsidRDefault="00CB7FAC" w:rsidP="009E0F8B">
      <w:pPr>
        <w:jc w:val="both"/>
        <w:rPr>
          <w:rStyle w:val="Strong"/>
          <w:rFonts w:ascii="Cambria" w:hAnsi="Cambria"/>
          <w:b w:val="0"/>
        </w:rPr>
      </w:pPr>
    </w:p>
    <w:p w:rsidR="00CB7FAC" w:rsidRDefault="00CB7FAC" w:rsidP="009E0F8B">
      <w:pPr>
        <w:jc w:val="both"/>
        <w:rPr>
          <w:rStyle w:val="Strong"/>
          <w:rFonts w:ascii="Cambria" w:hAnsi="Cambria"/>
          <w:b w:val="0"/>
        </w:rPr>
      </w:pPr>
    </w:p>
    <w:p w:rsidR="009E0F8B" w:rsidRDefault="009E0F8B" w:rsidP="009E0F8B">
      <w:pPr>
        <w:jc w:val="both"/>
        <w:rPr>
          <w:rStyle w:val="Strong"/>
          <w:rFonts w:ascii="Cambria" w:hAnsi="Cambria"/>
          <w:b w:val="0"/>
        </w:rPr>
      </w:pPr>
    </w:p>
    <w:p w:rsidR="004C53D7" w:rsidRDefault="00901A0B" w:rsidP="009E0F8B">
      <w:pPr>
        <w:pStyle w:val="WW-Default"/>
        <w:jc w:val="both"/>
        <w:rPr>
          <w:rFonts w:eastAsia="Times"/>
          <w:b/>
          <w:lang w:eastAsia="en-US" w:bidi="en-US"/>
        </w:rPr>
      </w:pPr>
      <w:r w:rsidRPr="00901A0B">
        <w:rPr>
          <w:rFonts w:eastAsia="Times"/>
          <w:b/>
          <w:lang w:eastAsia="en-US" w:bidi="en-US"/>
        </w:rPr>
        <w:t>Role</w:t>
      </w:r>
      <w:r w:rsidR="00A46646">
        <w:rPr>
          <w:rFonts w:eastAsia="Times"/>
          <w:b/>
          <w:lang w:eastAsia="en-US" w:bidi="en-US"/>
        </w:rPr>
        <w:t xml:space="preserve">s and </w:t>
      </w:r>
      <w:r w:rsidR="0077735F">
        <w:rPr>
          <w:rFonts w:eastAsia="Times"/>
          <w:b/>
          <w:lang w:eastAsia="en-US" w:bidi="en-US"/>
        </w:rPr>
        <w:t>responsibilities</w:t>
      </w:r>
      <w:r w:rsidRPr="00901A0B">
        <w:rPr>
          <w:rFonts w:eastAsia="Times"/>
          <w:b/>
          <w:lang w:eastAsia="en-US" w:bidi="en-US"/>
        </w:rPr>
        <w:t>:</w:t>
      </w:r>
      <w:r w:rsidR="009E0F8B">
        <w:rPr>
          <w:rFonts w:eastAsia="Times"/>
          <w:b/>
          <w:lang w:eastAsia="en-US" w:bidi="en-US"/>
        </w:rPr>
        <w:t xml:space="preserve"> </w:t>
      </w:r>
    </w:p>
    <w:p w:rsidR="009E0F8B" w:rsidRPr="009E0F8B" w:rsidRDefault="009E0F8B" w:rsidP="008B798C">
      <w:pPr>
        <w:shd w:val="clear" w:color="auto" w:fill="FFFFFF"/>
        <w:suppressAutoHyphens w:val="0"/>
        <w:ind w:left="720"/>
        <w:rPr>
          <w:lang w:val="en-IN" w:eastAsia="en-IN"/>
        </w:rPr>
      </w:pPr>
      <w:r w:rsidRPr="009E0F8B">
        <w:rPr>
          <w:lang w:val="en-IN" w:eastAsia="en-IN"/>
        </w:rPr>
        <w:t>.</w:t>
      </w:r>
    </w:p>
    <w:p w:rsidR="009E0F8B" w:rsidRPr="009E0F8B" w:rsidRDefault="009E0F8B" w:rsidP="004C53D7">
      <w:pPr>
        <w:numPr>
          <w:ilvl w:val="0"/>
          <w:numId w:val="28"/>
        </w:numPr>
        <w:shd w:val="clear" w:color="auto" w:fill="FFFFFF"/>
        <w:suppressAutoHyphens w:val="0"/>
        <w:rPr>
          <w:lang w:val="en-IN" w:eastAsia="en-IN"/>
        </w:rPr>
      </w:pPr>
      <w:r w:rsidRPr="009E0F8B">
        <w:rPr>
          <w:lang w:val="en-IN" w:eastAsia="en-IN"/>
        </w:rPr>
        <w:t>Maintained up-to-date knowledge of plant and maintenance procedures.</w:t>
      </w:r>
    </w:p>
    <w:p w:rsidR="009E0F8B" w:rsidRPr="009E0F8B" w:rsidRDefault="009E0F8B" w:rsidP="004C53D7">
      <w:pPr>
        <w:numPr>
          <w:ilvl w:val="0"/>
          <w:numId w:val="28"/>
        </w:numPr>
        <w:shd w:val="clear" w:color="auto" w:fill="FFFFFF"/>
        <w:suppressAutoHyphens w:val="0"/>
        <w:rPr>
          <w:lang w:val="en-IN" w:eastAsia="en-IN"/>
        </w:rPr>
      </w:pPr>
      <w:r w:rsidRPr="009E0F8B">
        <w:rPr>
          <w:lang w:val="en-IN" w:eastAsia="en-IN"/>
        </w:rPr>
        <w:t>Created specification documents and work packages for projects.</w:t>
      </w:r>
    </w:p>
    <w:p w:rsidR="009E0F8B" w:rsidRPr="009E0F8B" w:rsidRDefault="009E0F8B" w:rsidP="004C53D7">
      <w:pPr>
        <w:numPr>
          <w:ilvl w:val="0"/>
          <w:numId w:val="28"/>
        </w:numPr>
        <w:shd w:val="clear" w:color="auto" w:fill="FFFFFF"/>
        <w:suppressAutoHyphens w:val="0"/>
        <w:rPr>
          <w:lang w:val="en-IN" w:eastAsia="en-IN"/>
        </w:rPr>
      </w:pPr>
      <w:r w:rsidRPr="009E0F8B">
        <w:rPr>
          <w:lang w:val="en-IN" w:eastAsia="en-IN"/>
        </w:rPr>
        <w:t>Developed estimates for repair installation and maintenance work.</w:t>
      </w:r>
    </w:p>
    <w:p w:rsidR="009E0F8B" w:rsidRDefault="009E0F8B" w:rsidP="004C53D7">
      <w:pPr>
        <w:numPr>
          <w:ilvl w:val="0"/>
          <w:numId w:val="28"/>
        </w:numPr>
        <w:shd w:val="clear" w:color="auto" w:fill="FFFFFF"/>
        <w:suppressAutoHyphens w:val="0"/>
        <w:rPr>
          <w:lang w:val="en-IN" w:eastAsia="en-IN"/>
        </w:rPr>
      </w:pPr>
      <w:r w:rsidRPr="009E0F8B">
        <w:rPr>
          <w:lang w:val="en-IN" w:eastAsia="en-IN"/>
        </w:rPr>
        <w:t>Completed preventative equipment maintenance.</w:t>
      </w:r>
    </w:p>
    <w:p w:rsidR="00077B54" w:rsidRDefault="00077B54" w:rsidP="004C53D7">
      <w:pPr>
        <w:numPr>
          <w:ilvl w:val="0"/>
          <w:numId w:val="28"/>
        </w:numPr>
        <w:shd w:val="clear" w:color="auto" w:fill="FFFFFF"/>
        <w:suppressAutoHyphens w:val="0"/>
        <w:rPr>
          <w:lang w:val="en-IN" w:eastAsia="en-IN"/>
        </w:rPr>
      </w:pPr>
      <w:r w:rsidRPr="00077B54">
        <w:rPr>
          <w:lang w:val="en-IN" w:eastAsia="en-IN"/>
        </w:rPr>
        <w:t>Lay-Up and Polarity Checking</w:t>
      </w:r>
      <w:r>
        <w:rPr>
          <w:lang w:val="en-IN" w:eastAsia="en-IN"/>
        </w:rPr>
        <w:t xml:space="preserve"> of </w:t>
      </w:r>
      <w:r w:rsidR="00E66EF0">
        <w:rPr>
          <w:lang w:val="en-IN" w:eastAsia="en-IN"/>
        </w:rPr>
        <w:t>Panels</w:t>
      </w:r>
      <w:r>
        <w:rPr>
          <w:lang w:val="en-IN" w:eastAsia="en-IN"/>
        </w:rPr>
        <w:t>.</w:t>
      </w:r>
    </w:p>
    <w:p w:rsidR="00077B54" w:rsidRDefault="00077B54" w:rsidP="00077B54">
      <w:pPr>
        <w:numPr>
          <w:ilvl w:val="0"/>
          <w:numId w:val="28"/>
        </w:numPr>
        <w:shd w:val="clear" w:color="auto" w:fill="FFFFFF"/>
        <w:suppressAutoHyphens w:val="0"/>
        <w:rPr>
          <w:lang w:val="en-IN" w:eastAsia="en-IN"/>
        </w:rPr>
      </w:pPr>
      <w:r w:rsidRPr="00077B54">
        <w:rPr>
          <w:lang w:val="en-IN" w:eastAsia="en-IN"/>
        </w:rPr>
        <w:t>Lamination QC and Module Testing (electrical Luminas test, Final Inspection )</w:t>
      </w:r>
    </w:p>
    <w:p w:rsidR="00421C9D" w:rsidRDefault="00421C9D" w:rsidP="00421C9D">
      <w:pPr>
        <w:shd w:val="clear" w:color="auto" w:fill="FFFFFF"/>
        <w:suppressAutoHyphens w:val="0"/>
        <w:ind w:left="720"/>
        <w:rPr>
          <w:lang w:val="en-IN" w:eastAsia="en-IN"/>
        </w:rPr>
      </w:pPr>
    </w:p>
    <w:p w:rsidR="00421C9D" w:rsidRDefault="00421C9D" w:rsidP="00421C9D">
      <w:pPr>
        <w:shd w:val="clear" w:color="auto" w:fill="FFFFFF"/>
        <w:suppressAutoHyphens w:val="0"/>
        <w:ind w:left="720"/>
        <w:rPr>
          <w:lang w:val="en-IN" w:eastAsia="en-IN"/>
        </w:rPr>
      </w:pPr>
    </w:p>
    <w:p w:rsidR="004C53D7" w:rsidRDefault="004C53D7" w:rsidP="00356B03">
      <w:pPr>
        <w:shd w:val="clear" w:color="auto" w:fill="FFFFFF"/>
        <w:suppressAutoHyphens w:val="0"/>
        <w:rPr>
          <w:lang w:val="en-IN" w:eastAsia="en-IN"/>
        </w:rPr>
      </w:pPr>
    </w:p>
    <w:p w:rsidR="00253CE9" w:rsidRPr="00833CAB" w:rsidRDefault="00253CE9" w:rsidP="009E0F8B">
      <w:pPr>
        <w:jc w:val="both"/>
        <w:rPr>
          <w:b/>
          <w:u w:val="single"/>
        </w:rPr>
      </w:pPr>
    </w:p>
    <w:p w:rsidR="00113B15" w:rsidRPr="00833CAB" w:rsidRDefault="00113B15" w:rsidP="009E0F8B">
      <w:pPr>
        <w:jc w:val="both"/>
        <w:rPr>
          <w:b/>
        </w:rPr>
      </w:pPr>
      <w:r w:rsidRPr="00833CAB">
        <w:rPr>
          <w:b/>
        </w:rPr>
        <w:t xml:space="preserve">Name     </w:t>
      </w:r>
      <w:r w:rsidR="00D04B5B" w:rsidRPr="00833CAB">
        <w:rPr>
          <w:b/>
        </w:rPr>
        <w:t xml:space="preserve">                   </w:t>
      </w:r>
      <w:r w:rsidR="006A4890">
        <w:rPr>
          <w:b/>
        </w:rPr>
        <w:t xml:space="preserve"> </w:t>
      </w:r>
      <w:r w:rsidR="00D04B5B" w:rsidRPr="00833CAB">
        <w:rPr>
          <w:b/>
        </w:rPr>
        <w:t xml:space="preserve">          </w:t>
      </w:r>
      <w:r w:rsidRPr="00833CAB">
        <w:rPr>
          <w:b/>
        </w:rPr>
        <w:t xml:space="preserve">: </w:t>
      </w:r>
      <w:proofErr w:type="spellStart"/>
      <w:r w:rsidR="00506CC1">
        <w:t>Naveen</w:t>
      </w:r>
      <w:proofErr w:type="spellEnd"/>
      <w:r w:rsidR="00506CC1">
        <w:t xml:space="preserve"> M J</w:t>
      </w:r>
      <w:r w:rsidRPr="00833CAB">
        <w:tab/>
      </w:r>
      <w:r w:rsidRPr="00833CAB">
        <w:rPr>
          <w:b/>
        </w:rPr>
        <w:tab/>
      </w:r>
      <w:r w:rsidRPr="00833CAB">
        <w:rPr>
          <w:b/>
        </w:rPr>
        <w:tab/>
      </w:r>
    </w:p>
    <w:p w:rsidR="00113B15" w:rsidRPr="00833CAB" w:rsidRDefault="00113B15" w:rsidP="009E0F8B">
      <w:pPr>
        <w:jc w:val="both"/>
      </w:pPr>
      <w:r w:rsidRPr="00833CAB">
        <w:rPr>
          <w:b/>
        </w:rPr>
        <w:t>Father’s Name                    :</w:t>
      </w:r>
      <w:r w:rsidR="00506CC1">
        <w:t xml:space="preserve"> </w:t>
      </w:r>
      <w:proofErr w:type="spellStart"/>
      <w:r w:rsidR="00506CC1">
        <w:t>Jayaramappa</w:t>
      </w:r>
      <w:proofErr w:type="spellEnd"/>
      <w:r w:rsidR="00506CC1">
        <w:t xml:space="preserve"> M</w:t>
      </w:r>
      <w:r w:rsidRPr="00833CAB">
        <w:tab/>
      </w:r>
    </w:p>
    <w:p w:rsidR="00113B15" w:rsidRPr="00833CAB" w:rsidRDefault="00113B15" w:rsidP="009E0F8B">
      <w:pPr>
        <w:jc w:val="both"/>
      </w:pPr>
      <w:r w:rsidRPr="00833CAB">
        <w:rPr>
          <w:b/>
        </w:rPr>
        <w:t>M</w:t>
      </w:r>
      <w:r w:rsidR="00366434">
        <w:rPr>
          <w:b/>
        </w:rPr>
        <w:t xml:space="preserve">other’s Name                   </w:t>
      </w:r>
      <w:r w:rsidRPr="00833CAB">
        <w:rPr>
          <w:b/>
        </w:rPr>
        <w:t>:</w:t>
      </w:r>
      <w:r w:rsidR="00506CC1">
        <w:t xml:space="preserve"> </w:t>
      </w:r>
      <w:proofErr w:type="spellStart"/>
      <w:r w:rsidR="00506CC1">
        <w:t>Parvathamma</w:t>
      </w:r>
      <w:proofErr w:type="spellEnd"/>
      <w:r w:rsidR="00506CC1">
        <w:t xml:space="preserve"> M</w:t>
      </w:r>
      <w:r w:rsidRPr="00833CAB">
        <w:tab/>
      </w:r>
    </w:p>
    <w:p w:rsidR="00113B15" w:rsidRPr="00833CAB" w:rsidRDefault="00113B15" w:rsidP="009E0F8B">
      <w:pPr>
        <w:jc w:val="both"/>
      </w:pPr>
      <w:r w:rsidRPr="00833CAB">
        <w:rPr>
          <w:b/>
        </w:rPr>
        <w:t xml:space="preserve">Date of Birth                       : </w:t>
      </w:r>
      <w:r w:rsidR="00506CC1">
        <w:t>07</w:t>
      </w:r>
      <w:r w:rsidRPr="00833CAB">
        <w:rPr>
          <w:vertAlign w:val="superscript"/>
        </w:rPr>
        <w:t>th</w:t>
      </w:r>
      <w:r w:rsidR="00506CC1">
        <w:t xml:space="preserve"> Aug 1992</w:t>
      </w:r>
    </w:p>
    <w:p w:rsidR="00E05724" w:rsidRPr="00833CAB" w:rsidRDefault="00E05724" w:rsidP="009E0F8B">
      <w:pPr>
        <w:jc w:val="both"/>
      </w:pPr>
      <w:r w:rsidRPr="00833CAB">
        <w:rPr>
          <w:b/>
        </w:rPr>
        <w:t xml:space="preserve">Marital Status               </w:t>
      </w:r>
      <w:r w:rsidR="00D04B5B" w:rsidRPr="00833CAB">
        <w:rPr>
          <w:b/>
        </w:rPr>
        <w:t xml:space="preserve"> </w:t>
      </w:r>
      <w:r w:rsidRPr="00833CAB">
        <w:rPr>
          <w:b/>
        </w:rPr>
        <w:t xml:space="preserve">  </w:t>
      </w:r>
      <w:r w:rsidR="00366434">
        <w:rPr>
          <w:b/>
        </w:rPr>
        <w:t xml:space="preserve"> </w:t>
      </w:r>
      <w:r w:rsidRPr="00833CAB">
        <w:rPr>
          <w:b/>
        </w:rPr>
        <w:t xml:space="preserve">  : </w:t>
      </w:r>
      <w:r w:rsidR="008C16F0" w:rsidRPr="00833CAB">
        <w:t>Single</w:t>
      </w:r>
    </w:p>
    <w:p w:rsidR="00E05724" w:rsidRPr="00833CAB" w:rsidRDefault="00E05724" w:rsidP="009E0F8B">
      <w:pPr>
        <w:jc w:val="both"/>
        <w:rPr>
          <w:b/>
        </w:rPr>
      </w:pPr>
      <w:r w:rsidRPr="00833CAB">
        <w:rPr>
          <w:b/>
        </w:rPr>
        <w:t xml:space="preserve">Nationality                      </w:t>
      </w:r>
      <w:r w:rsidR="006A4890">
        <w:rPr>
          <w:b/>
        </w:rPr>
        <w:t xml:space="preserve"> </w:t>
      </w:r>
      <w:r w:rsidR="00D04B5B" w:rsidRPr="00833CAB">
        <w:rPr>
          <w:b/>
        </w:rPr>
        <w:t xml:space="preserve"> </w:t>
      </w:r>
      <w:r w:rsidRPr="00833CAB">
        <w:rPr>
          <w:b/>
        </w:rPr>
        <w:t xml:space="preserve"> </w:t>
      </w:r>
      <w:r w:rsidR="00366434">
        <w:rPr>
          <w:b/>
        </w:rPr>
        <w:t xml:space="preserve"> </w:t>
      </w:r>
      <w:r w:rsidR="00C932AB" w:rsidRPr="00833CAB">
        <w:rPr>
          <w:b/>
        </w:rPr>
        <w:t xml:space="preserve"> </w:t>
      </w:r>
      <w:r w:rsidRPr="00833CAB">
        <w:rPr>
          <w:b/>
        </w:rPr>
        <w:t>:</w:t>
      </w:r>
      <w:r w:rsidR="008C16F0" w:rsidRPr="00833CAB">
        <w:rPr>
          <w:b/>
        </w:rPr>
        <w:t xml:space="preserve"> </w:t>
      </w:r>
      <w:r w:rsidR="008C16F0" w:rsidRPr="00833CAB">
        <w:t>Indian</w:t>
      </w:r>
    </w:p>
    <w:p w:rsidR="00E05724" w:rsidRPr="00833CAB" w:rsidRDefault="00C932AB" w:rsidP="009E0F8B">
      <w:pPr>
        <w:jc w:val="both"/>
        <w:rPr>
          <w:b/>
        </w:rPr>
      </w:pPr>
      <w:r w:rsidRPr="00833CAB">
        <w:rPr>
          <w:b/>
        </w:rPr>
        <w:t xml:space="preserve">Languages Known           </w:t>
      </w:r>
      <w:r w:rsidR="00A46646">
        <w:rPr>
          <w:b/>
        </w:rPr>
        <w:t xml:space="preserve"> </w:t>
      </w:r>
      <w:r w:rsidR="00366434">
        <w:rPr>
          <w:b/>
        </w:rPr>
        <w:t xml:space="preserve"> </w:t>
      </w:r>
      <w:r w:rsidRPr="00833CAB">
        <w:rPr>
          <w:b/>
        </w:rPr>
        <w:t xml:space="preserve"> :</w:t>
      </w:r>
      <w:r w:rsidR="008C16F0" w:rsidRPr="00833CAB">
        <w:rPr>
          <w:snapToGrid w:val="0"/>
        </w:rPr>
        <w:t xml:space="preserve"> </w:t>
      </w:r>
      <w:r w:rsidR="00CB7FAC">
        <w:rPr>
          <w:snapToGrid w:val="0"/>
        </w:rPr>
        <w:t>Kannada Telugu &amp; English.</w:t>
      </w:r>
    </w:p>
    <w:p w:rsidR="00B75914" w:rsidRDefault="00AE4656" w:rsidP="009E0F8B">
      <w:pPr>
        <w:jc w:val="both"/>
      </w:pPr>
      <w:r w:rsidRPr="00833CAB">
        <w:rPr>
          <w:b/>
        </w:rPr>
        <w:t xml:space="preserve">Permanent </w:t>
      </w:r>
      <w:r w:rsidR="00C932AB" w:rsidRPr="00833CAB">
        <w:rPr>
          <w:b/>
        </w:rPr>
        <w:t>Address</w:t>
      </w:r>
      <w:r w:rsidRPr="00833CAB">
        <w:rPr>
          <w:b/>
        </w:rPr>
        <w:t xml:space="preserve">        </w:t>
      </w:r>
      <w:r w:rsidR="00A46646">
        <w:rPr>
          <w:b/>
        </w:rPr>
        <w:t xml:space="preserve"> </w:t>
      </w:r>
      <w:r w:rsidR="00C932AB" w:rsidRPr="00833CAB">
        <w:rPr>
          <w:b/>
        </w:rPr>
        <w:t xml:space="preserve"> </w:t>
      </w:r>
      <w:r w:rsidR="00366434">
        <w:rPr>
          <w:b/>
        </w:rPr>
        <w:t xml:space="preserve"> </w:t>
      </w:r>
      <w:r w:rsidR="00C932AB" w:rsidRPr="00833CAB">
        <w:rPr>
          <w:b/>
        </w:rPr>
        <w:t xml:space="preserve"> :</w:t>
      </w:r>
      <w:r w:rsidR="00FE3FA5" w:rsidRPr="00833CAB">
        <w:rPr>
          <w:b/>
        </w:rPr>
        <w:t xml:space="preserve"> </w:t>
      </w:r>
      <w:r w:rsidR="002B42A7" w:rsidRPr="00833CAB">
        <w:t xml:space="preserve"> </w:t>
      </w:r>
      <w:proofErr w:type="spellStart"/>
      <w:r w:rsidR="002B42A7" w:rsidRPr="00833CAB">
        <w:t>Hindupur</w:t>
      </w:r>
      <w:proofErr w:type="spellEnd"/>
      <w:r w:rsidR="002B42A7" w:rsidRPr="00833CAB">
        <w:t xml:space="preserve">, </w:t>
      </w:r>
      <w:proofErr w:type="spellStart"/>
      <w:proofErr w:type="gramStart"/>
      <w:r w:rsidR="00221E9F">
        <w:t>Anantapur</w:t>
      </w:r>
      <w:proofErr w:type="spellEnd"/>
      <w:r w:rsidR="00221E9F">
        <w:t>(</w:t>
      </w:r>
      <w:proofErr w:type="gramEnd"/>
      <w:r w:rsidR="00221E9F">
        <w:t xml:space="preserve">Dist), </w:t>
      </w:r>
      <w:r w:rsidR="00230B11">
        <w:t>Andhra Pradesh</w:t>
      </w:r>
    </w:p>
    <w:p w:rsidR="00B75914" w:rsidRDefault="00B75914" w:rsidP="009E0F8B">
      <w:pPr>
        <w:jc w:val="both"/>
      </w:pPr>
    </w:p>
    <w:p w:rsidR="00B75914" w:rsidRDefault="00B75914" w:rsidP="009E0F8B">
      <w:pPr>
        <w:jc w:val="both"/>
      </w:pPr>
    </w:p>
    <w:p w:rsidR="002B42A7" w:rsidRPr="00833CAB" w:rsidRDefault="002B42A7" w:rsidP="009E0F8B">
      <w:pPr>
        <w:jc w:val="both"/>
      </w:pPr>
      <w:r w:rsidRPr="00833CAB">
        <w:t xml:space="preserve">     </w:t>
      </w:r>
    </w:p>
    <w:p w:rsidR="007F2BD2" w:rsidRPr="00833CAB" w:rsidRDefault="00FE3FA5" w:rsidP="009E0F8B">
      <w:pPr>
        <w:jc w:val="both"/>
        <w:rPr>
          <w:b/>
          <w:u w:val="single"/>
        </w:rPr>
      </w:pPr>
      <w:r w:rsidRPr="00833CAB">
        <w:rPr>
          <w:b/>
          <w:u w:val="single"/>
        </w:rPr>
        <w:t>Declaration:</w:t>
      </w:r>
    </w:p>
    <w:p w:rsidR="007F2BD2" w:rsidRDefault="00113B15" w:rsidP="009E0F8B">
      <w:pPr>
        <w:jc w:val="both"/>
      </w:pPr>
      <w:r w:rsidRPr="00833CAB">
        <w:t>I, hereby declare that the details stated above are true to best of my knowledge and I abide by them</w:t>
      </w:r>
      <w:r w:rsidR="00900D02">
        <w:t>.</w:t>
      </w:r>
    </w:p>
    <w:p w:rsidR="00900D02" w:rsidRDefault="00900D02" w:rsidP="009E0F8B">
      <w:pPr>
        <w:jc w:val="both"/>
      </w:pPr>
    </w:p>
    <w:p w:rsidR="00900D02" w:rsidRDefault="00900D02" w:rsidP="009E0F8B">
      <w:pPr>
        <w:jc w:val="both"/>
      </w:pPr>
    </w:p>
    <w:p w:rsidR="00900D02" w:rsidRDefault="00900D02" w:rsidP="009E0F8B">
      <w:pPr>
        <w:jc w:val="both"/>
      </w:pPr>
    </w:p>
    <w:p w:rsidR="00900D02" w:rsidRDefault="00900D02" w:rsidP="009E0F8B">
      <w:pPr>
        <w:jc w:val="both"/>
      </w:pPr>
    </w:p>
    <w:p w:rsidR="00900D02" w:rsidRDefault="00900D02" w:rsidP="009E0F8B">
      <w:pPr>
        <w:jc w:val="both"/>
      </w:pPr>
    </w:p>
    <w:p w:rsidR="00B80B0F" w:rsidRDefault="00B80B0F" w:rsidP="009E0F8B">
      <w:pPr>
        <w:jc w:val="both"/>
      </w:pPr>
    </w:p>
    <w:p w:rsidR="00AA140B" w:rsidRPr="00833CAB" w:rsidRDefault="00886759" w:rsidP="00D60FE7">
      <w:pPr>
        <w:jc w:val="both"/>
        <w:rPr>
          <w:lang w:val="en-GB"/>
        </w:rPr>
      </w:pPr>
      <w:r>
        <w:rPr>
          <w:lang w:val="en-GB"/>
        </w:rPr>
        <w:t>Date:</w:t>
      </w:r>
      <w:r w:rsidR="00D60FE7">
        <w:rPr>
          <w:lang w:val="en-GB"/>
        </w:rPr>
        <w:t xml:space="preserve">                                                                                                                                        </w:t>
      </w:r>
      <w:r>
        <w:rPr>
          <w:lang w:val="en-GB"/>
        </w:rPr>
        <w:t>Place:</w:t>
      </w:r>
      <w:r w:rsidR="0052080C">
        <w:rPr>
          <w:lang w:val="en-GB"/>
        </w:rPr>
        <w:t xml:space="preserve">                                        </w:t>
      </w:r>
      <w:r w:rsidR="00113B15" w:rsidRPr="00833CAB">
        <w:rPr>
          <w:lang w:val="en-GB"/>
        </w:rPr>
        <w:t xml:space="preserve">  </w:t>
      </w:r>
      <w:r w:rsidR="00CE1B1B" w:rsidRPr="00833CAB">
        <w:rPr>
          <w:lang w:val="en-GB"/>
        </w:rPr>
        <w:t xml:space="preserve">      </w:t>
      </w:r>
      <w:r w:rsidR="00F81B6C">
        <w:rPr>
          <w:lang w:val="en-GB"/>
        </w:rPr>
        <w:t xml:space="preserve">                                             </w:t>
      </w:r>
      <w:r w:rsidR="0052080C">
        <w:rPr>
          <w:lang w:val="en-GB"/>
        </w:rPr>
        <w:t xml:space="preserve">              </w:t>
      </w:r>
      <w:r w:rsidR="00D60FE7">
        <w:rPr>
          <w:lang w:val="en-GB"/>
        </w:rPr>
        <w:t xml:space="preserve"> </w:t>
      </w:r>
      <w:r w:rsidR="00CE1B1B" w:rsidRPr="00833CAB">
        <w:rPr>
          <w:lang w:val="en-GB"/>
        </w:rPr>
        <w:t xml:space="preserve"> </w:t>
      </w:r>
      <w:r w:rsidR="00F81B6C">
        <w:rPr>
          <w:lang w:val="en-GB"/>
        </w:rPr>
        <w:t>(</w:t>
      </w:r>
      <w:proofErr w:type="spellStart"/>
      <w:r w:rsidR="00221E9F">
        <w:rPr>
          <w:lang w:val="en-GB"/>
        </w:rPr>
        <w:t>Naveen</w:t>
      </w:r>
      <w:proofErr w:type="spellEnd"/>
      <w:r w:rsidR="00221E9F">
        <w:rPr>
          <w:lang w:val="en-GB"/>
        </w:rPr>
        <w:t xml:space="preserve"> M </w:t>
      </w:r>
      <w:proofErr w:type="gramStart"/>
      <w:r w:rsidR="00221E9F">
        <w:rPr>
          <w:lang w:val="en-GB"/>
        </w:rPr>
        <w:t xml:space="preserve">J </w:t>
      </w:r>
      <w:r w:rsidR="00F81B6C">
        <w:rPr>
          <w:lang w:val="en-GB"/>
        </w:rPr>
        <w:t>)</w:t>
      </w:r>
      <w:proofErr w:type="gramEnd"/>
      <w:r w:rsidR="00CE1B1B" w:rsidRPr="00833CAB">
        <w:rPr>
          <w:lang w:val="en-GB"/>
        </w:rPr>
        <w:t xml:space="preserve">                </w:t>
      </w:r>
      <w:r w:rsidR="00113B15" w:rsidRPr="00833CAB">
        <w:rPr>
          <w:lang w:val="en-GB"/>
        </w:rPr>
        <w:t xml:space="preserve">                                </w:t>
      </w:r>
      <w:r w:rsidR="0052080C">
        <w:rPr>
          <w:lang w:val="en-GB"/>
        </w:rPr>
        <w:t xml:space="preserve">                              </w:t>
      </w:r>
    </w:p>
    <w:sectPr w:rsidR="00AA140B" w:rsidRPr="00833CAB" w:rsidSect="00D302AA">
      <w:pgSz w:w="12240" w:h="15840"/>
      <w:pgMar w:top="851"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C68" w:rsidRDefault="00373C68" w:rsidP="006A7E19">
      <w:r>
        <w:separator/>
      </w:r>
    </w:p>
  </w:endnote>
  <w:endnote w:type="continuationSeparator" w:id="0">
    <w:p w:rsidR="00373C68" w:rsidRDefault="00373C68" w:rsidP="006A7E19">
      <w:r>
        <w:continuationSeparator/>
      </w:r>
    </w:p>
  </w:endnote>
</w:endnotes>
</file>

<file path=word/fontTable.xml><?xml version="1.0" encoding="utf-8"?>
<w:fonts xmlns:r="http://schemas.openxmlformats.org/officeDocument/2006/relationships" xmlns:w="http://schemas.openxmlformats.org/wordprocessingml/2006/main">
  <w:font w:name="Open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DejaVu Sans">
    <w:charset w:val="00"/>
    <w:family w:val="swiss"/>
    <w:pitch w:val="variable"/>
    <w:sig w:usb0="E7002EFF"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C68" w:rsidRDefault="00373C68" w:rsidP="006A7E19">
      <w:r>
        <w:separator/>
      </w:r>
    </w:p>
  </w:footnote>
  <w:footnote w:type="continuationSeparator" w:id="0">
    <w:p w:rsidR="00373C68" w:rsidRDefault="00373C68" w:rsidP="006A7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1501942"/>
    <w:multiLevelType w:val="hybridMultilevel"/>
    <w:tmpl w:val="3F60A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255175"/>
    <w:multiLevelType w:val="multilevel"/>
    <w:tmpl w:val="6316CAE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4E6107A"/>
    <w:multiLevelType w:val="hybridMultilevel"/>
    <w:tmpl w:val="A71417E2"/>
    <w:lvl w:ilvl="0" w:tplc="4009000B">
      <w:start w:val="1"/>
      <w:numFmt w:val="bullet"/>
      <w:lvlText w:val=""/>
      <w:lvlJc w:val="left"/>
      <w:pPr>
        <w:ind w:left="849" w:hanging="360"/>
      </w:pPr>
      <w:rPr>
        <w:rFonts w:ascii="Wingdings" w:hAnsi="Wingdings"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11">
    <w:nsid w:val="0AA80580"/>
    <w:multiLevelType w:val="multilevel"/>
    <w:tmpl w:val="905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0D6FC9"/>
    <w:multiLevelType w:val="hybridMultilevel"/>
    <w:tmpl w:val="DC9289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0E5126"/>
    <w:multiLevelType w:val="hybridMultilevel"/>
    <w:tmpl w:val="B87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709B9"/>
    <w:multiLevelType w:val="hybridMultilevel"/>
    <w:tmpl w:val="4CA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E0E14"/>
    <w:multiLevelType w:val="hybridMultilevel"/>
    <w:tmpl w:val="7C96F2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717A4"/>
    <w:multiLevelType w:val="hybridMultilevel"/>
    <w:tmpl w:val="D96EE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316F8"/>
    <w:multiLevelType w:val="hybridMultilevel"/>
    <w:tmpl w:val="DE8C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440A7F"/>
    <w:multiLevelType w:val="hybridMultilevel"/>
    <w:tmpl w:val="ADFE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31ABB"/>
    <w:multiLevelType w:val="hybridMultilevel"/>
    <w:tmpl w:val="A9E4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F45FB"/>
    <w:multiLevelType w:val="hybridMultilevel"/>
    <w:tmpl w:val="D010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2C4CF5"/>
    <w:multiLevelType w:val="hybridMultilevel"/>
    <w:tmpl w:val="985C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61B8E"/>
    <w:multiLevelType w:val="hybridMultilevel"/>
    <w:tmpl w:val="0A3AA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B79DB"/>
    <w:multiLevelType w:val="hybridMultilevel"/>
    <w:tmpl w:val="B7C2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21F3C"/>
    <w:multiLevelType w:val="hybridMultilevel"/>
    <w:tmpl w:val="4D680CF8"/>
    <w:lvl w:ilvl="0" w:tplc="3B16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CD5E96"/>
    <w:multiLevelType w:val="hybridMultilevel"/>
    <w:tmpl w:val="F69658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5CC70130"/>
    <w:multiLevelType w:val="hybridMultilevel"/>
    <w:tmpl w:val="4F3066A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50057A"/>
    <w:multiLevelType w:val="hybridMultilevel"/>
    <w:tmpl w:val="4B0A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C433FE"/>
    <w:multiLevelType w:val="multilevel"/>
    <w:tmpl w:val="BCB27D32"/>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o"/>
      <w:lvlJc w:val="left"/>
      <w:pPr>
        <w:ind w:left="1170" w:hanging="360"/>
      </w:pPr>
      <w:rPr>
        <w:rFonts w:ascii="Courier New" w:eastAsia="Courier New" w:hAnsi="Courier New" w:cs="Courier New"/>
        <w:vertAlign w:val="baseline"/>
      </w:rPr>
    </w:lvl>
    <w:lvl w:ilvl="2">
      <w:start w:val="1"/>
      <w:numFmt w:val="bullet"/>
      <w:lvlText w:val="▪"/>
      <w:lvlJc w:val="left"/>
      <w:pPr>
        <w:ind w:left="1890" w:hanging="360"/>
      </w:pPr>
      <w:rPr>
        <w:rFonts w:ascii="Noto Sans Symbols" w:eastAsia="Noto Sans Symbols" w:hAnsi="Noto Sans Symbols" w:cs="Noto Sans Symbols"/>
        <w:vertAlign w:val="baseline"/>
      </w:rPr>
    </w:lvl>
    <w:lvl w:ilvl="3">
      <w:start w:val="1"/>
      <w:numFmt w:val="bullet"/>
      <w:lvlText w:val="●"/>
      <w:lvlJc w:val="left"/>
      <w:pPr>
        <w:ind w:left="2610" w:hanging="360"/>
      </w:pPr>
      <w:rPr>
        <w:rFonts w:ascii="Noto Sans Symbols" w:eastAsia="Noto Sans Symbols" w:hAnsi="Noto Sans Symbols" w:cs="Noto Sans Symbols"/>
        <w:vertAlign w:val="baseline"/>
      </w:rPr>
    </w:lvl>
    <w:lvl w:ilvl="4">
      <w:start w:val="1"/>
      <w:numFmt w:val="bullet"/>
      <w:lvlText w:val="o"/>
      <w:lvlJc w:val="left"/>
      <w:pPr>
        <w:ind w:left="3330" w:hanging="360"/>
      </w:pPr>
      <w:rPr>
        <w:rFonts w:ascii="Courier New" w:eastAsia="Courier New" w:hAnsi="Courier New" w:cs="Courier New"/>
        <w:vertAlign w:val="baseline"/>
      </w:rPr>
    </w:lvl>
    <w:lvl w:ilvl="5">
      <w:start w:val="1"/>
      <w:numFmt w:val="bullet"/>
      <w:lvlText w:val="▪"/>
      <w:lvlJc w:val="left"/>
      <w:pPr>
        <w:ind w:left="4050" w:hanging="360"/>
      </w:pPr>
      <w:rPr>
        <w:rFonts w:ascii="Noto Sans Symbols" w:eastAsia="Noto Sans Symbols" w:hAnsi="Noto Sans Symbols" w:cs="Noto Sans Symbols"/>
        <w:vertAlign w:val="baseline"/>
      </w:rPr>
    </w:lvl>
    <w:lvl w:ilvl="6">
      <w:start w:val="1"/>
      <w:numFmt w:val="bullet"/>
      <w:lvlText w:val="●"/>
      <w:lvlJc w:val="left"/>
      <w:pPr>
        <w:ind w:left="4770" w:hanging="360"/>
      </w:pPr>
      <w:rPr>
        <w:rFonts w:ascii="Noto Sans Symbols" w:eastAsia="Noto Sans Symbols" w:hAnsi="Noto Sans Symbols" w:cs="Noto Sans Symbols"/>
        <w:vertAlign w:val="baseline"/>
      </w:rPr>
    </w:lvl>
    <w:lvl w:ilvl="7">
      <w:start w:val="1"/>
      <w:numFmt w:val="bullet"/>
      <w:lvlText w:val="o"/>
      <w:lvlJc w:val="left"/>
      <w:pPr>
        <w:ind w:left="5490" w:hanging="360"/>
      </w:pPr>
      <w:rPr>
        <w:rFonts w:ascii="Courier New" w:eastAsia="Courier New" w:hAnsi="Courier New" w:cs="Courier New"/>
        <w:vertAlign w:val="baseline"/>
      </w:rPr>
    </w:lvl>
    <w:lvl w:ilvl="8">
      <w:start w:val="1"/>
      <w:numFmt w:val="bullet"/>
      <w:lvlText w:val="▪"/>
      <w:lvlJc w:val="left"/>
      <w:pPr>
        <w:ind w:left="6210" w:hanging="360"/>
      </w:pPr>
      <w:rPr>
        <w:rFonts w:ascii="Noto Sans Symbols" w:eastAsia="Noto Sans Symbols" w:hAnsi="Noto Sans Symbols" w:cs="Noto Sans Symbols"/>
        <w:vertAlign w:val="baseline"/>
      </w:rPr>
    </w:lvl>
  </w:abstractNum>
  <w:abstractNum w:abstractNumId="29">
    <w:nsid w:val="6FA60D43"/>
    <w:multiLevelType w:val="hybridMultilevel"/>
    <w:tmpl w:val="DDA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D1A04"/>
    <w:multiLevelType w:val="hybridMultilevel"/>
    <w:tmpl w:val="55227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A15B69"/>
    <w:multiLevelType w:val="hybridMultilevel"/>
    <w:tmpl w:val="37369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AA4851"/>
    <w:multiLevelType w:val="hybridMultilevel"/>
    <w:tmpl w:val="F02E9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23"/>
  </w:num>
  <w:num w:numId="11">
    <w:abstractNumId w:val="8"/>
  </w:num>
  <w:num w:numId="12">
    <w:abstractNumId w:val="15"/>
  </w:num>
  <w:num w:numId="13">
    <w:abstractNumId w:val="12"/>
  </w:num>
  <w:num w:numId="14">
    <w:abstractNumId w:val="25"/>
  </w:num>
  <w:num w:numId="15">
    <w:abstractNumId w:val="32"/>
  </w:num>
  <w:num w:numId="16">
    <w:abstractNumId w:val="30"/>
  </w:num>
  <w:num w:numId="17">
    <w:abstractNumId w:val="26"/>
  </w:num>
  <w:num w:numId="18">
    <w:abstractNumId w:val="24"/>
  </w:num>
  <w:num w:numId="19">
    <w:abstractNumId w:val="19"/>
  </w:num>
  <w:num w:numId="20">
    <w:abstractNumId w:val="13"/>
  </w:num>
  <w:num w:numId="21">
    <w:abstractNumId w:val="21"/>
  </w:num>
  <w:num w:numId="22">
    <w:abstractNumId w:val="18"/>
  </w:num>
  <w:num w:numId="23">
    <w:abstractNumId w:val="22"/>
  </w:num>
  <w:num w:numId="24">
    <w:abstractNumId w:val="29"/>
  </w:num>
  <w:num w:numId="25">
    <w:abstractNumId w:val="17"/>
  </w:num>
  <w:num w:numId="26">
    <w:abstractNumId w:val="20"/>
  </w:num>
  <w:num w:numId="27">
    <w:abstractNumId w:val="11"/>
  </w:num>
  <w:num w:numId="28">
    <w:abstractNumId w:val="31"/>
  </w:num>
  <w:num w:numId="29">
    <w:abstractNumId w:val="10"/>
  </w:num>
  <w:num w:numId="30">
    <w:abstractNumId w:val="27"/>
  </w:num>
  <w:num w:numId="31">
    <w:abstractNumId w:val="14"/>
  </w:num>
  <w:num w:numId="32">
    <w:abstractNumId w:val="16"/>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013485"/>
    <w:rsid w:val="00010303"/>
    <w:rsid w:val="000114B9"/>
    <w:rsid w:val="00013485"/>
    <w:rsid w:val="00014DAC"/>
    <w:rsid w:val="00015D2F"/>
    <w:rsid w:val="0002615F"/>
    <w:rsid w:val="00041765"/>
    <w:rsid w:val="000506BE"/>
    <w:rsid w:val="0005609C"/>
    <w:rsid w:val="00056E01"/>
    <w:rsid w:val="00066B9F"/>
    <w:rsid w:val="00072C1D"/>
    <w:rsid w:val="000761E0"/>
    <w:rsid w:val="00077B54"/>
    <w:rsid w:val="00084B46"/>
    <w:rsid w:val="000A09F5"/>
    <w:rsid w:val="000C437B"/>
    <w:rsid w:val="000D5B86"/>
    <w:rsid w:val="000D72B2"/>
    <w:rsid w:val="000E0C68"/>
    <w:rsid w:val="000E2C40"/>
    <w:rsid w:val="000E3404"/>
    <w:rsid w:val="000E4870"/>
    <w:rsid w:val="000F2938"/>
    <w:rsid w:val="00104FE8"/>
    <w:rsid w:val="00112191"/>
    <w:rsid w:val="00113B15"/>
    <w:rsid w:val="00136EAF"/>
    <w:rsid w:val="00154FC8"/>
    <w:rsid w:val="00162112"/>
    <w:rsid w:val="0016440D"/>
    <w:rsid w:val="00165C5B"/>
    <w:rsid w:val="00172112"/>
    <w:rsid w:val="0017294B"/>
    <w:rsid w:val="00181798"/>
    <w:rsid w:val="001850B1"/>
    <w:rsid w:val="00194386"/>
    <w:rsid w:val="001A5814"/>
    <w:rsid w:val="001B1227"/>
    <w:rsid w:val="001B6B7B"/>
    <w:rsid w:val="001B7AFB"/>
    <w:rsid w:val="001C0897"/>
    <w:rsid w:val="001C0E54"/>
    <w:rsid w:val="001C1BD5"/>
    <w:rsid w:val="001C3A25"/>
    <w:rsid w:val="001C6182"/>
    <w:rsid w:val="001C7874"/>
    <w:rsid w:val="001D4EA4"/>
    <w:rsid w:val="001F4F98"/>
    <w:rsid w:val="001F6A5E"/>
    <w:rsid w:val="00216B39"/>
    <w:rsid w:val="00221E9F"/>
    <w:rsid w:val="00222039"/>
    <w:rsid w:val="00230B11"/>
    <w:rsid w:val="0023339A"/>
    <w:rsid w:val="00234013"/>
    <w:rsid w:val="00241419"/>
    <w:rsid w:val="002415BD"/>
    <w:rsid w:val="002478B9"/>
    <w:rsid w:val="00253CE9"/>
    <w:rsid w:val="00254202"/>
    <w:rsid w:val="00262EB2"/>
    <w:rsid w:val="002A12E0"/>
    <w:rsid w:val="002A3468"/>
    <w:rsid w:val="002A4588"/>
    <w:rsid w:val="002B2EC3"/>
    <w:rsid w:val="002B42A7"/>
    <w:rsid w:val="002E0DEA"/>
    <w:rsid w:val="002E194E"/>
    <w:rsid w:val="002F0DB0"/>
    <w:rsid w:val="002F5FC4"/>
    <w:rsid w:val="00312288"/>
    <w:rsid w:val="003462E9"/>
    <w:rsid w:val="0035466A"/>
    <w:rsid w:val="00356B03"/>
    <w:rsid w:val="00366434"/>
    <w:rsid w:val="00373C68"/>
    <w:rsid w:val="00394872"/>
    <w:rsid w:val="003A672B"/>
    <w:rsid w:val="003B01FE"/>
    <w:rsid w:val="003B2C7C"/>
    <w:rsid w:val="003C725C"/>
    <w:rsid w:val="003C7A8E"/>
    <w:rsid w:val="003D202A"/>
    <w:rsid w:val="003E5694"/>
    <w:rsid w:val="003E61DE"/>
    <w:rsid w:val="004012D1"/>
    <w:rsid w:val="00402D61"/>
    <w:rsid w:val="00412F0F"/>
    <w:rsid w:val="00421C9D"/>
    <w:rsid w:val="0042337F"/>
    <w:rsid w:val="00431DFA"/>
    <w:rsid w:val="00441BF6"/>
    <w:rsid w:val="00447B79"/>
    <w:rsid w:val="00447F57"/>
    <w:rsid w:val="00451E9D"/>
    <w:rsid w:val="00456A3E"/>
    <w:rsid w:val="004574BF"/>
    <w:rsid w:val="00466C8F"/>
    <w:rsid w:val="004702C2"/>
    <w:rsid w:val="004712A7"/>
    <w:rsid w:val="00477358"/>
    <w:rsid w:val="00481EFD"/>
    <w:rsid w:val="004A5A15"/>
    <w:rsid w:val="004B7F83"/>
    <w:rsid w:val="004C1B0B"/>
    <w:rsid w:val="004C49FB"/>
    <w:rsid w:val="004C53D7"/>
    <w:rsid w:val="004F25AA"/>
    <w:rsid w:val="004F493E"/>
    <w:rsid w:val="004F630C"/>
    <w:rsid w:val="0050475D"/>
    <w:rsid w:val="00506CC1"/>
    <w:rsid w:val="0052080C"/>
    <w:rsid w:val="005260E1"/>
    <w:rsid w:val="005271DA"/>
    <w:rsid w:val="00550000"/>
    <w:rsid w:val="00554756"/>
    <w:rsid w:val="005569C8"/>
    <w:rsid w:val="00566761"/>
    <w:rsid w:val="00575455"/>
    <w:rsid w:val="00585185"/>
    <w:rsid w:val="00586127"/>
    <w:rsid w:val="005A582C"/>
    <w:rsid w:val="005B6B7E"/>
    <w:rsid w:val="005C6F24"/>
    <w:rsid w:val="005D3559"/>
    <w:rsid w:val="005D4629"/>
    <w:rsid w:val="005D5FF8"/>
    <w:rsid w:val="0062669B"/>
    <w:rsid w:val="00632894"/>
    <w:rsid w:val="00636ABB"/>
    <w:rsid w:val="006427E5"/>
    <w:rsid w:val="00643843"/>
    <w:rsid w:val="006441FC"/>
    <w:rsid w:val="00651DA9"/>
    <w:rsid w:val="00657BB0"/>
    <w:rsid w:val="006607F0"/>
    <w:rsid w:val="00661B8A"/>
    <w:rsid w:val="00674FBA"/>
    <w:rsid w:val="00691E2E"/>
    <w:rsid w:val="00694501"/>
    <w:rsid w:val="0069648E"/>
    <w:rsid w:val="006A0AE5"/>
    <w:rsid w:val="006A0E32"/>
    <w:rsid w:val="006A4890"/>
    <w:rsid w:val="006A7E19"/>
    <w:rsid w:val="006B4C75"/>
    <w:rsid w:val="006C02E4"/>
    <w:rsid w:val="006D67EB"/>
    <w:rsid w:val="006F0DEA"/>
    <w:rsid w:val="006F5AD6"/>
    <w:rsid w:val="006F7C8E"/>
    <w:rsid w:val="00700639"/>
    <w:rsid w:val="00706368"/>
    <w:rsid w:val="00712AE6"/>
    <w:rsid w:val="0071748C"/>
    <w:rsid w:val="00717692"/>
    <w:rsid w:val="007256F7"/>
    <w:rsid w:val="007267D5"/>
    <w:rsid w:val="007359C6"/>
    <w:rsid w:val="00747D60"/>
    <w:rsid w:val="00753890"/>
    <w:rsid w:val="007614E1"/>
    <w:rsid w:val="0076418F"/>
    <w:rsid w:val="007660B2"/>
    <w:rsid w:val="007674C9"/>
    <w:rsid w:val="007754A4"/>
    <w:rsid w:val="00775F3B"/>
    <w:rsid w:val="0077735F"/>
    <w:rsid w:val="00794AF3"/>
    <w:rsid w:val="00795E83"/>
    <w:rsid w:val="007B0936"/>
    <w:rsid w:val="007B4262"/>
    <w:rsid w:val="007C743B"/>
    <w:rsid w:val="007D4441"/>
    <w:rsid w:val="007D445D"/>
    <w:rsid w:val="007D4D63"/>
    <w:rsid w:val="007E7846"/>
    <w:rsid w:val="007F2BD2"/>
    <w:rsid w:val="007F411D"/>
    <w:rsid w:val="007F65A9"/>
    <w:rsid w:val="00803FE7"/>
    <w:rsid w:val="00806C21"/>
    <w:rsid w:val="008107C2"/>
    <w:rsid w:val="00810996"/>
    <w:rsid w:val="0081152D"/>
    <w:rsid w:val="008155D5"/>
    <w:rsid w:val="00833CAB"/>
    <w:rsid w:val="008342A8"/>
    <w:rsid w:val="00841110"/>
    <w:rsid w:val="00845324"/>
    <w:rsid w:val="00845985"/>
    <w:rsid w:val="0086180C"/>
    <w:rsid w:val="008647C5"/>
    <w:rsid w:val="008648ED"/>
    <w:rsid w:val="008669E9"/>
    <w:rsid w:val="008670EB"/>
    <w:rsid w:val="008746B4"/>
    <w:rsid w:val="00886759"/>
    <w:rsid w:val="00894217"/>
    <w:rsid w:val="008B798C"/>
    <w:rsid w:val="008C16F0"/>
    <w:rsid w:val="008C720F"/>
    <w:rsid w:val="008D0325"/>
    <w:rsid w:val="008D3FC8"/>
    <w:rsid w:val="008D68EA"/>
    <w:rsid w:val="00900D02"/>
    <w:rsid w:val="00901A0B"/>
    <w:rsid w:val="00910184"/>
    <w:rsid w:val="00910B75"/>
    <w:rsid w:val="009437AB"/>
    <w:rsid w:val="0094388C"/>
    <w:rsid w:val="00946525"/>
    <w:rsid w:val="00947B71"/>
    <w:rsid w:val="00964BB1"/>
    <w:rsid w:val="0096525D"/>
    <w:rsid w:val="00971A44"/>
    <w:rsid w:val="00972756"/>
    <w:rsid w:val="009738B9"/>
    <w:rsid w:val="00977DF9"/>
    <w:rsid w:val="00983E90"/>
    <w:rsid w:val="00994D0C"/>
    <w:rsid w:val="009A2E85"/>
    <w:rsid w:val="009A4C62"/>
    <w:rsid w:val="009A5D95"/>
    <w:rsid w:val="009A79C1"/>
    <w:rsid w:val="009B2BBF"/>
    <w:rsid w:val="009B51A4"/>
    <w:rsid w:val="009C474A"/>
    <w:rsid w:val="009D2ECA"/>
    <w:rsid w:val="009D3712"/>
    <w:rsid w:val="009D5318"/>
    <w:rsid w:val="009E0F8B"/>
    <w:rsid w:val="00A0158F"/>
    <w:rsid w:val="00A0285F"/>
    <w:rsid w:val="00A044B6"/>
    <w:rsid w:val="00A2634F"/>
    <w:rsid w:val="00A26EE6"/>
    <w:rsid w:val="00A27C0A"/>
    <w:rsid w:val="00A3161C"/>
    <w:rsid w:val="00A32C62"/>
    <w:rsid w:val="00A377F3"/>
    <w:rsid w:val="00A3784D"/>
    <w:rsid w:val="00A45357"/>
    <w:rsid w:val="00A465FA"/>
    <w:rsid w:val="00A46646"/>
    <w:rsid w:val="00A50EF3"/>
    <w:rsid w:val="00A529F6"/>
    <w:rsid w:val="00A56C0F"/>
    <w:rsid w:val="00A61A9D"/>
    <w:rsid w:val="00A63D37"/>
    <w:rsid w:val="00A678F4"/>
    <w:rsid w:val="00AA140B"/>
    <w:rsid w:val="00AA2703"/>
    <w:rsid w:val="00AA46B7"/>
    <w:rsid w:val="00AB6F5D"/>
    <w:rsid w:val="00AD1697"/>
    <w:rsid w:val="00AD3271"/>
    <w:rsid w:val="00AD5A8F"/>
    <w:rsid w:val="00AD78F3"/>
    <w:rsid w:val="00AE1892"/>
    <w:rsid w:val="00AE4656"/>
    <w:rsid w:val="00AE6589"/>
    <w:rsid w:val="00AE7220"/>
    <w:rsid w:val="00AF0B19"/>
    <w:rsid w:val="00AF339D"/>
    <w:rsid w:val="00B013CA"/>
    <w:rsid w:val="00B044C7"/>
    <w:rsid w:val="00B2738E"/>
    <w:rsid w:val="00B31E2D"/>
    <w:rsid w:val="00B3760C"/>
    <w:rsid w:val="00B422B7"/>
    <w:rsid w:val="00B47F61"/>
    <w:rsid w:val="00B51857"/>
    <w:rsid w:val="00B6109B"/>
    <w:rsid w:val="00B630D9"/>
    <w:rsid w:val="00B75914"/>
    <w:rsid w:val="00B7646A"/>
    <w:rsid w:val="00B80B0F"/>
    <w:rsid w:val="00B94BBE"/>
    <w:rsid w:val="00BA1A8C"/>
    <w:rsid w:val="00BA2E48"/>
    <w:rsid w:val="00BA2FF8"/>
    <w:rsid w:val="00BA4F27"/>
    <w:rsid w:val="00BB0AC9"/>
    <w:rsid w:val="00BC5F0F"/>
    <w:rsid w:val="00BC78AC"/>
    <w:rsid w:val="00BD6157"/>
    <w:rsid w:val="00BE7FE3"/>
    <w:rsid w:val="00BF24BB"/>
    <w:rsid w:val="00C013F2"/>
    <w:rsid w:val="00C17B5D"/>
    <w:rsid w:val="00C230B7"/>
    <w:rsid w:val="00C24DFA"/>
    <w:rsid w:val="00C25328"/>
    <w:rsid w:val="00C3088D"/>
    <w:rsid w:val="00C3340E"/>
    <w:rsid w:val="00C5386F"/>
    <w:rsid w:val="00C64D57"/>
    <w:rsid w:val="00C67F25"/>
    <w:rsid w:val="00C80FE3"/>
    <w:rsid w:val="00C8500E"/>
    <w:rsid w:val="00C90F77"/>
    <w:rsid w:val="00C932AB"/>
    <w:rsid w:val="00C965B5"/>
    <w:rsid w:val="00C97DF1"/>
    <w:rsid w:val="00CA0C0A"/>
    <w:rsid w:val="00CA0DDF"/>
    <w:rsid w:val="00CB7FAC"/>
    <w:rsid w:val="00CD2880"/>
    <w:rsid w:val="00CD4D66"/>
    <w:rsid w:val="00CE0C95"/>
    <w:rsid w:val="00CE1B1B"/>
    <w:rsid w:val="00D04B5B"/>
    <w:rsid w:val="00D15B20"/>
    <w:rsid w:val="00D302AA"/>
    <w:rsid w:val="00D473B9"/>
    <w:rsid w:val="00D5133C"/>
    <w:rsid w:val="00D532B2"/>
    <w:rsid w:val="00D60FE7"/>
    <w:rsid w:val="00D61238"/>
    <w:rsid w:val="00D6268F"/>
    <w:rsid w:val="00D7004B"/>
    <w:rsid w:val="00D71BDF"/>
    <w:rsid w:val="00D72257"/>
    <w:rsid w:val="00D83D2D"/>
    <w:rsid w:val="00D86BC8"/>
    <w:rsid w:val="00DA430D"/>
    <w:rsid w:val="00DF37C1"/>
    <w:rsid w:val="00E05724"/>
    <w:rsid w:val="00E13774"/>
    <w:rsid w:val="00E16454"/>
    <w:rsid w:val="00E30B34"/>
    <w:rsid w:val="00E42958"/>
    <w:rsid w:val="00E43319"/>
    <w:rsid w:val="00E44CCD"/>
    <w:rsid w:val="00E50102"/>
    <w:rsid w:val="00E62C87"/>
    <w:rsid w:val="00E66EF0"/>
    <w:rsid w:val="00E92B56"/>
    <w:rsid w:val="00E97368"/>
    <w:rsid w:val="00EA5C87"/>
    <w:rsid w:val="00EB18AD"/>
    <w:rsid w:val="00EB2D47"/>
    <w:rsid w:val="00EB735C"/>
    <w:rsid w:val="00EB7D4F"/>
    <w:rsid w:val="00EC48F4"/>
    <w:rsid w:val="00ED3906"/>
    <w:rsid w:val="00ED5B98"/>
    <w:rsid w:val="00EE2EA7"/>
    <w:rsid w:val="00EF173E"/>
    <w:rsid w:val="00EF5425"/>
    <w:rsid w:val="00F12851"/>
    <w:rsid w:val="00F12923"/>
    <w:rsid w:val="00F14843"/>
    <w:rsid w:val="00F171E3"/>
    <w:rsid w:val="00F24FA7"/>
    <w:rsid w:val="00F260AF"/>
    <w:rsid w:val="00F30C30"/>
    <w:rsid w:val="00F30E7F"/>
    <w:rsid w:val="00F33C02"/>
    <w:rsid w:val="00F41E5A"/>
    <w:rsid w:val="00F441A7"/>
    <w:rsid w:val="00F5151C"/>
    <w:rsid w:val="00F52500"/>
    <w:rsid w:val="00F6660A"/>
    <w:rsid w:val="00F72466"/>
    <w:rsid w:val="00F75E07"/>
    <w:rsid w:val="00F81B6C"/>
    <w:rsid w:val="00F8585A"/>
    <w:rsid w:val="00F94399"/>
    <w:rsid w:val="00F964BE"/>
    <w:rsid w:val="00FA49B4"/>
    <w:rsid w:val="00FB0B8C"/>
    <w:rsid w:val="00FB0D70"/>
    <w:rsid w:val="00FB0E51"/>
    <w:rsid w:val="00FB32BD"/>
    <w:rsid w:val="00FB5386"/>
    <w:rsid w:val="00FC25ED"/>
    <w:rsid w:val="00FD3F5B"/>
    <w:rsid w:val="00FE3FA5"/>
    <w:rsid w:val="00FE5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880"/>
    <w:pPr>
      <w:suppressAutoHyphens/>
    </w:pPr>
    <w:rPr>
      <w:sz w:val="24"/>
      <w:szCs w:val="24"/>
      <w:lang w:eastAsia="ar-SA"/>
    </w:rPr>
  </w:style>
  <w:style w:type="paragraph" w:styleId="Heading3">
    <w:name w:val="heading 3"/>
    <w:basedOn w:val="Normal"/>
    <w:link w:val="Heading3Char"/>
    <w:uiPriority w:val="9"/>
    <w:qFormat/>
    <w:rsid w:val="00ED5B98"/>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CD2880"/>
    <w:rPr>
      <w:rFonts w:ascii="OpenSymbol" w:hAnsi="OpenSymbol"/>
      <w:sz w:val="20"/>
    </w:rPr>
  </w:style>
  <w:style w:type="character" w:customStyle="1" w:styleId="WW8Num1z3">
    <w:name w:val="WW8Num1z3"/>
    <w:rsid w:val="00CD2880"/>
    <w:rPr>
      <w:rFonts w:ascii="Symbol" w:hAnsi="Symbol"/>
      <w:sz w:val="20"/>
    </w:rPr>
  </w:style>
  <w:style w:type="character" w:customStyle="1" w:styleId="WW8Num5z0">
    <w:name w:val="WW8Num5z0"/>
    <w:rsid w:val="00CD2880"/>
    <w:rPr>
      <w:rFonts w:ascii="Symbol" w:hAnsi="Symbol"/>
      <w:sz w:val="20"/>
    </w:rPr>
  </w:style>
  <w:style w:type="character" w:customStyle="1" w:styleId="WW8Num5z1">
    <w:name w:val="WW8Num5z1"/>
    <w:rsid w:val="00CD2880"/>
    <w:rPr>
      <w:rFonts w:ascii="OpenSymbol" w:hAnsi="OpenSymbol"/>
      <w:sz w:val="20"/>
    </w:rPr>
  </w:style>
  <w:style w:type="character" w:customStyle="1" w:styleId="Absatz-Standardschriftart">
    <w:name w:val="Absatz-Standardschriftart"/>
    <w:rsid w:val="00CD2880"/>
  </w:style>
  <w:style w:type="character" w:styleId="Emphasis">
    <w:name w:val="Emphasis"/>
    <w:uiPriority w:val="20"/>
    <w:qFormat/>
    <w:rsid w:val="00CD2880"/>
    <w:rPr>
      <w:i/>
      <w:iCs/>
    </w:rPr>
  </w:style>
  <w:style w:type="character" w:customStyle="1" w:styleId="NumberingSymbols">
    <w:name w:val="Numbering Symbols"/>
    <w:rsid w:val="00CD2880"/>
  </w:style>
  <w:style w:type="paragraph" w:customStyle="1" w:styleId="Heading">
    <w:name w:val="Heading"/>
    <w:basedOn w:val="Normal"/>
    <w:next w:val="BodyText"/>
    <w:rsid w:val="00CD2880"/>
    <w:pPr>
      <w:keepNext/>
      <w:spacing w:before="240" w:after="120"/>
    </w:pPr>
    <w:rPr>
      <w:rFonts w:ascii="Liberation Sans" w:eastAsia="DejaVu Sans" w:hAnsi="Liberation Sans" w:cs="DejaVu Sans"/>
      <w:sz w:val="28"/>
      <w:szCs w:val="28"/>
    </w:rPr>
  </w:style>
  <w:style w:type="paragraph" w:styleId="BodyText">
    <w:name w:val="Body Text"/>
    <w:basedOn w:val="Normal"/>
    <w:rsid w:val="00CD2880"/>
    <w:pPr>
      <w:spacing w:after="120"/>
    </w:pPr>
  </w:style>
  <w:style w:type="paragraph" w:styleId="List">
    <w:name w:val="List"/>
    <w:basedOn w:val="BodyText"/>
    <w:rsid w:val="00CD2880"/>
  </w:style>
  <w:style w:type="paragraph" w:styleId="Caption">
    <w:name w:val="caption"/>
    <w:basedOn w:val="Normal"/>
    <w:qFormat/>
    <w:rsid w:val="00CD2880"/>
    <w:pPr>
      <w:suppressLineNumbers/>
      <w:spacing w:before="120" w:after="120"/>
    </w:pPr>
    <w:rPr>
      <w:i/>
      <w:iCs/>
    </w:rPr>
  </w:style>
  <w:style w:type="paragraph" w:customStyle="1" w:styleId="Index">
    <w:name w:val="Index"/>
    <w:basedOn w:val="Normal"/>
    <w:rsid w:val="00CD2880"/>
    <w:pPr>
      <w:suppressLineNumbers/>
    </w:pPr>
  </w:style>
  <w:style w:type="paragraph" w:customStyle="1" w:styleId="western">
    <w:name w:val="western"/>
    <w:basedOn w:val="Normal"/>
    <w:rsid w:val="00CD2880"/>
  </w:style>
  <w:style w:type="paragraph" w:customStyle="1" w:styleId="WW-Default">
    <w:name w:val="WW-Default"/>
    <w:rsid w:val="00CD2880"/>
    <w:pPr>
      <w:suppressAutoHyphens/>
      <w:autoSpaceDE w:val="0"/>
    </w:pPr>
    <w:rPr>
      <w:rFonts w:eastAsia="Arial"/>
      <w:color w:val="000000"/>
      <w:sz w:val="24"/>
      <w:szCs w:val="24"/>
      <w:lang w:eastAsia="ar-SA"/>
    </w:rPr>
  </w:style>
  <w:style w:type="character" w:styleId="Hyperlink">
    <w:name w:val="Hyperlink"/>
    <w:uiPriority w:val="99"/>
    <w:unhideWhenUsed/>
    <w:rsid w:val="00FB0E51"/>
    <w:rPr>
      <w:color w:val="0000FF"/>
      <w:u w:val="single"/>
    </w:rPr>
  </w:style>
  <w:style w:type="paragraph" w:styleId="Header">
    <w:name w:val="header"/>
    <w:basedOn w:val="Normal"/>
    <w:link w:val="HeaderChar"/>
    <w:uiPriority w:val="99"/>
    <w:semiHidden/>
    <w:unhideWhenUsed/>
    <w:rsid w:val="006A7E19"/>
    <w:pPr>
      <w:tabs>
        <w:tab w:val="center" w:pos="4513"/>
        <w:tab w:val="right" w:pos="9026"/>
      </w:tabs>
    </w:pPr>
  </w:style>
  <w:style w:type="character" w:customStyle="1" w:styleId="HeaderChar">
    <w:name w:val="Header Char"/>
    <w:link w:val="Header"/>
    <w:uiPriority w:val="99"/>
    <w:semiHidden/>
    <w:rsid w:val="006A7E19"/>
    <w:rPr>
      <w:sz w:val="24"/>
      <w:szCs w:val="24"/>
      <w:lang w:val="en-US" w:eastAsia="ar-SA"/>
    </w:rPr>
  </w:style>
  <w:style w:type="paragraph" w:styleId="Footer">
    <w:name w:val="footer"/>
    <w:basedOn w:val="Normal"/>
    <w:link w:val="FooterChar"/>
    <w:uiPriority w:val="99"/>
    <w:semiHidden/>
    <w:unhideWhenUsed/>
    <w:rsid w:val="006A7E19"/>
    <w:pPr>
      <w:tabs>
        <w:tab w:val="center" w:pos="4513"/>
        <w:tab w:val="right" w:pos="9026"/>
      </w:tabs>
    </w:pPr>
  </w:style>
  <w:style w:type="character" w:customStyle="1" w:styleId="FooterChar">
    <w:name w:val="Footer Char"/>
    <w:link w:val="Footer"/>
    <w:uiPriority w:val="99"/>
    <w:semiHidden/>
    <w:rsid w:val="006A7E19"/>
    <w:rPr>
      <w:sz w:val="24"/>
      <w:szCs w:val="24"/>
      <w:lang w:val="en-US" w:eastAsia="ar-SA"/>
    </w:rPr>
  </w:style>
  <w:style w:type="paragraph" w:styleId="BalloonText">
    <w:name w:val="Balloon Text"/>
    <w:basedOn w:val="Normal"/>
    <w:link w:val="BalloonTextChar"/>
    <w:uiPriority w:val="99"/>
    <w:semiHidden/>
    <w:unhideWhenUsed/>
    <w:rsid w:val="003C725C"/>
    <w:pPr>
      <w:suppressAutoHyphens w:val="0"/>
    </w:pPr>
    <w:rPr>
      <w:rFonts w:ascii="Tahoma" w:hAnsi="Tahoma"/>
      <w:sz w:val="16"/>
      <w:szCs w:val="16"/>
    </w:rPr>
  </w:style>
  <w:style w:type="character" w:customStyle="1" w:styleId="BalloonTextChar">
    <w:name w:val="Balloon Text Char"/>
    <w:link w:val="BalloonText"/>
    <w:uiPriority w:val="99"/>
    <w:semiHidden/>
    <w:rsid w:val="003C725C"/>
    <w:rPr>
      <w:rFonts w:ascii="Tahoma" w:hAnsi="Tahoma" w:cs="Tahoma"/>
      <w:sz w:val="16"/>
      <w:szCs w:val="16"/>
    </w:rPr>
  </w:style>
  <w:style w:type="character" w:styleId="Strong">
    <w:name w:val="Strong"/>
    <w:uiPriority w:val="22"/>
    <w:qFormat/>
    <w:rsid w:val="00841110"/>
    <w:rPr>
      <w:b/>
      <w:bCs/>
    </w:rPr>
  </w:style>
  <w:style w:type="table" w:styleId="TableGrid">
    <w:name w:val="Table Grid"/>
    <w:basedOn w:val="TableNormal"/>
    <w:uiPriority w:val="59"/>
    <w:rsid w:val="00983E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81B6C"/>
    <w:pPr>
      <w:suppressAutoHyphens w:val="0"/>
      <w:ind w:left="720"/>
      <w:contextualSpacing/>
      <w:jc w:val="center"/>
    </w:pPr>
    <w:rPr>
      <w:rFonts w:ascii="Calibri" w:eastAsia="Calibri" w:hAnsi="Calibri" w:cs="Latha"/>
      <w:sz w:val="22"/>
      <w:szCs w:val="22"/>
      <w:lang w:eastAsia="en-US"/>
    </w:rPr>
  </w:style>
  <w:style w:type="character" w:customStyle="1" w:styleId="Heading3Char">
    <w:name w:val="Heading 3 Char"/>
    <w:basedOn w:val="DefaultParagraphFont"/>
    <w:link w:val="Heading3"/>
    <w:uiPriority w:val="9"/>
    <w:rsid w:val="00ED5B98"/>
    <w:rPr>
      <w:b/>
      <w:bCs/>
      <w:sz w:val="27"/>
      <w:szCs w:val="27"/>
    </w:rPr>
  </w:style>
  <w:style w:type="paragraph" w:customStyle="1" w:styleId="normal0">
    <w:name w:val="normal"/>
    <w:rsid w:val="00154FC8"/>
    <w:rPr>
      <w:sz w:val="24"/>
      <w:szCs w:val="24"/>
    </w:rPr>
  </w:style>
</w:styles>
</file>

<file path=word/webSettings.xml><?xml version="1.0" encoding="utf-8"?>
<w:webSettings xmlns:r="http://schemas.openxmlformats.org/officeDocument/2006/relationships" xmlns:w="http://schemas.openxmlformats.org/wordprocessingml/2006/main">
  <w:divs>
    <w:div w:id="525825005">
      <w:bodyDiv w:val="1"/>
      <w:marLeft w:val="0"/>
      <w:marRight w:val="0"/>
      <w:marTop w:val="0"/>
      <w:marBottom w:val="0"/>
      <w:divBdr>
        <w:top w:val="none" w:sz="0" w:space="0" w:color="auto"/>
        <w:left w:val="none" w:sz="0" w:space="0" w:color="auto"/>
        <w:bottom w:val="none" w:sz="0" w:space="0" w:color="auto"/>
        <w:right w:val="none" w:sz="0" w:space="0" w:color="auto"/>
      </w:divBdr>
    </w:div>
    <w:div w:id="780340186">
      <w:bodyDiv w:val="1"/>
      <w:marLeft w:val="0"/>
      <w:marRight w:val="0"/>
      <w:marTop w:val="0"/>
      <w:marBottom w:val="0"/>
      <w:divBdr>
        <w:top w:val="none" w:sz="0" w:space="0" w:color="auto"/>
        <w:left w:val="none" w:sz="0" w:space="0" w:color="auto"/>
        <w:bottom w:val="none" w:sz="0" w:space="0" w:color="auto"/>
        <w:right w:val="none" w:sz="0" w:space="0" w:color="auto"/>
      </w:divBdr>
    </w:div>
    <w:div w:id="1095369620">
      <w:bodyDiv w:val="1"/>
      <w:marLeft w:val="0"/>
      <w:marRight w:val="0"/>
      <w:marTop w:val="0"/>
      <w:marBottom w:val="0"/>
      <w:divBdr>
        <w:top w:val="none" w:sz="0" w:space="0" w:color="auto"/>
        <w:left w:val="none" w:sz="0" w:space="0" w:color="auto"/>
        <w:bottom w:val="none" w:sz="0" w:space="0" w:color="auto"/>
        <w:right w:val="none" w:sz="0" w:space="0" w:color="auto"/>
      </w:divBdr>
      <w:divsChild>
        <w:div w:id="1302072963">
          <w:marLeft w:val="0"/>
          <w:marRight w:val="0"/>
          <w:marTop w:val="0"/>
          <w:marBottom w:val="0"/>
          <w:divBdr>
            <w:top w:val="none" w:sz="0" w:space="0" w:color="auto"/>
            <w:left w:val="none" w:sz="0" w:space="0" w:color="auto"/>
            <w:bottom w:val="none" w:sz="0" w:space="0" w:color="auto"/>
            <w:right w:val="none" w:sz="0" w:space="0" w:color="auto"/>
          </w:divBdr>
          <w:divsChild>
            <w:div w:id="3375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nbnaveen@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3001</CharactersWithSpaces>
  <SharedDoc>false</SharedDoc>
  <HLinks>
    <vt:vector size="12" baseType="variant">
      <vt:variant>
        <vt:i4>3604525</vt:i4>
      </vt:variant>
      <vt:variant>
        <vt:i4>3</vt:i4>
      </vt:variant>
      <vt:variant>
        <vt:i4>0</vt:i4>
      </vt:variant>
      <vt:variant>
        <vt:i4>5</vt:i4>
      </vt:variant>
      <vt:variant>
        <vt:lpwstr>http://ijitech.org/uploads/351264IJIT16063-446.pdf</vt:lpwstr>
      </vt:variant>
      <vt:variant>
        <vt:lpwstr/>
      </vt:variant>
      <vt:variant>
        <vt:i4>5374070</vt:i4>
      </vt:variant>
      <vt:variant>
        <vt:i4>0</vt:i4>
      </vt:variant>
      <vt:variant>
        <vt:i4>0</vt:i4>
      </vt:variant>
      <vt:variant>
        <vt:i4>5</vt:i4>
      </vt:variant>
      <vt:variant>
        <vt:lpwstr>mailto:cnbnaveen@live.com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nabin.singh</dc:creator>
  <cp:lastModifiedBy>NAVEEN</cp:lastModifiedBy>
  <cp:revision>38</cp:revision>
  <cp:lastPrinted>2017-11-24T16:04:00Z</cp:lastPrinted>
  <dcterms:created xsi:type="dcterms:W3CDTF">2019-02-21T08:31:00Z</dcterms:created>
  <dcterms:modified xsi:type="dcterms:W3CDTF">2020-02-07T05:03:00Z</dcterms:modified>
</cp:coreProperties>
</file>